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49" w:rsidRPr="008B7C05" w:rsidRDefault="0088576D" w:rsidP="008B7C05">
      <w:pPr>
        <w:spacing w:before="74" w:line="360" w:lineRule="auto"/>
        <w:ind w:left="3055" w:right="3057"/>
        <w:jc w:val="center"/>
        <w:rPr>
          <w:sz w:val="24"/>
          <w:szCs w:val="24"/>
        </w:rPr>
      </w:pPr>
      <w:bookmarkStart w:id="0" w:name="_GoBack"/>
      <w:r w:rsidRPr="008B7C05">
        <w:rPr>
          <w:b/>
          <w:sz w:val="24"/>
          <w:szCs w:val="24"/>
        </w:rPr>
        <w:t xml:space="preserve">CE 363 – </w:t>
      </w:r>
      <w:r w:rsidRPr="008B7C05">
        <w:rPr>
          <w:b/>
          <w:spacing w:val="1"/>
          <w:sz w:val="24"/>
          <w:szCs w:val="24"/>
        </w:rPr>
        <w:t>S</w:t>
      </w:r>
      <w:r w:rsidRPr="008B7C05">
        <w:rPr>
          <w:b/>
          <w:sz w:val="24"/>
          <w:szCs w:val="24"/>
        </w:rPr>
        <w:t>OIL</w:t>
      </w:r>
      <w:r w:rsidRPr="008B7C05">
        <w:rPr>
          <w:b/>
          <w:spacing w:val="1"/>
          <w:sz w:val="24"/>
          <w:szCs w:val="24"/>
        </w:rPr>
        <w:t xml:space="preserve"> </w:t>
      </w:r>
      <w:r w:rsidRPr="008B7C05">
        <w:rPr>
          <w:b/>
          <w:spacing w:val="-1"/>
          <w:sz w:val="24"/>
          <w:szCs w:val="24"/>
        </w:rPr>
        <w:t>M</w:t>
      </w:r>
      <w:r w:rsidRPr="008B7C05">
        <w:rPr>
          <w:b/>
          <w:sz w:val="24"/>
          <w:szCs w:val="24"/>
        </w:rPr>
        <w:t>EC</w:t>
      </w:r>
      <w:r w:rsidRPr="008B7C05">
        <w:rPr>
          <w:b/>
          <w:spacing w:val="-2"/>
          <w:sz w:val="24"/>
          <w:szCs w:val="24"/>
        </w:rPr>
        <w:t>H</w:t>
      </w:r>
      <w:r w:rsidRPr="008B7C05">
        <w:rPr>
          <w:b/>
          <w:sz w:val="24"/>
          <w:szCs w:val="24"/>
        </w:rPr>
        <w:t>A</w:t>
      </w:r>
      <w:r w:rsidRPr="008B7C05">
        <w:rPr>
          <w:b/>
          <w:spacing w:val="-1"/>
          <w:sz w:val="24"/>
          <w:szCs w:val="24"/>
        </w:rPr>
        <w:t>N</w:t>
      </w:r>
      <w:r w:rsidRPr="008B7C05">
        <w:rPr>
          <w:b/>
          <w:sz w:val="24"/>
          <w:szCs w:val="24"/>
        </w:rPr>
        <w:t>ICS</w:t>
      </w:r>
    </w:p>
    <w:p w:rsidR="00B63249" w:rsidRPr="008B7C05" w:rsidRDefault="0088576D" w:rsidP="008B7C05">
      <w:pPr>
        <w:spacing w:before="4" w:line="360" w:lineRule="auto"/>
        <w:ind w:left="1484" w:right="1483"/>
        <w:jc w:val="center"/>
        <w:rPr>
          <w:i/>
          <w:sz w:val="24"/>
          <w:szCs w:val="24"/>
        </w:rPr>
      </w:pPr>
      <w:r w:rsidRPr="008B7C05">
        <w:rPr>
          <w:b/>
          <w:i/>
          <w:shadow/>
          <w:spacing w:val="-1"/>
          <w:sz w:val="24"/>
          <w:szCs w:val="24"/>
        </w:rPr>
        <w:t>L</w:t>
      </w:r>
      <w:r w:rsidRPr="008B7C05">
        <w:rPr>
          <w:b/>
          <w:i/>
          <w:shadow/>
          <w:spacing w:val="1"/>
          <w:sz w:val="24"/>
          <w:szCs w:val="24"/>
        </w:rPr>
        <w:t>a</w:t>
      </w:r>
      <w:r w:rsidRPr="008B7C05">
        <w:rPr>
          <w:b/>
          <w:i/>
          <w:shadow/>
          <w:spacing w:val="-1"/>
          <w:sz w:val="24"/>
          <w:szCs w:val="24"/>
        </w:rPr>
        <w:t>b</w:t>
      </w:r>
      <w:r w:rsidRPr="008B7C05">
        <w:rPr>
          <w:b/>
          <w:i/>
          <w:shadow/>
          <w:spacing w:val="2"/>
          <w:sz w:val="24"/>
          <w:szCs w:val="24"/>
        </w:rPr>
        <w:t>o</w:t>
      </w:r>
      <w:r w:rsidRPr="008B7C05">
        <w:rPr>
          <w:b/>
          <w:i/>
          <w:shadow/>
          <w:spacing w:val="-1"/>
          <w:sz w:val="24"/>
          <w:szCs w:val="24"/>
        </w:rPr>
        <w:t>ra</w:t>
      </w:r>
      <w:r w:rsidRPr="008B7C05">
        <w:rPr>
          <w:b/>
          <w:i/>
          <w:shadow/>
          <w:spacing w:val="1"/>
          <w:sz w:val="24"/>
          <w:szCs w:val="24"/>
        </w:rPr>
        <w:t>t</w:t>
      </w:r>
      <w:r w:rsidRPr="008B7C05">
        <w:rPr>
          <w:b/>
          <w:i/>
          <w:shadow/>
          <w:spacing w:val="-1"/>
          <w:sz w:val="24"/>
          <w:szCs w:val="24"/>
        </w:rPr>
        <w:t>o</w:t>
      </w:r>
      <w:r w:rsidRPr="008B7C05">
        <w:rPr>
          <w:b/>
          <w:i/>
          <w:shadow/>
          <w:spacing w:val="1"/>
          <w:sz w:val="24"/>
          <w:szCs w:val="24"/>
        </w:rPr>
        <w:t>r</w:t>
      </w:r>
      <w:r w:rsidRPr="008B7C05">
        <w:rPr>
          <w:b/>
          <w:i/>
          <w:shadow/>
          <w:sz w:val="24"/>
          <w:szCs w:val="24"/>
        </w:rPr>
        <w:t>y</w:t>
      </w:r>
      <w:r w:rsidRPr="008B7C05">
        <w:rPr>
          <w:b/>
          <w:i/>
          <w:sz w:val="24"/>
          <w:szCs w:val="24"/>
        </w:rPr>
        <w:t xml:space="preserve"> </w:t>
      </w:r>
      <w:r w:rsidRPr="008B7C05">
        <w:rPr>
          <w:b/>
          <w:i/>
          <w:shadow/>
          <w:sz w:val="24"/>
          <w:szCs w:val="24"/>
        </w:rPr>
        <w:t>S</w:t>
      </w:r>
      <w:r w:rsidRPr="008B7C05">
        <w:rPr>
          <w:b/>
          <w:i/>
          <w:shadow/>
          <w:spacing w:val="-2"/>
          <w:sz w:val="24"/>
          <w:szCs w:val="24"/>
        </w:rPr>
        <w:t>e</w:t>
      </w:r>
      <w:r w:rsidRPr="008B7C05">
        <w:rPr>
          <w:b/>
          <w:i/>
          <w:shadow/>
          <w:spacing w:val="1"/>
          <w:sz w:val="24"/>
          <w:szCs w:val="24"/>
        </w:rPr>
        <w:t>s</w:t>
      </w:r>
      <w:r w:rsidRPr="008B7C05">
        <w:rPr>
          <w:b/>
          <w:i/>
          <w:shadow/>
          <w:spacing w:val="-1"/>
          <w:sz w:val="24"/>
          <w:szCs w:val="24"/>
        </w:rPr>
        <w:t>si</w:t>
      </w:r>
      <w:r w:rsidRPr="008B7C05">
        <w:rPr>
          <w:b/>
          <w:i/>
          <w:shadow/>
          <w:spacing w:val="1"/>
          <w:sz w:val="24"/>
          <w:szCs w:val="24"/>
        </w:rPr>
        <w:t>o</w:t>
      </w:r>
      <w:r w:rsidRPr="008B7C05">
        <w:rPr>
          <w:b/>
          <w:i/>
          <w:shadow/>
          <w:sz w:val="24"/>
          <w:szCs w:val="24"/>
        </w:rPr>
        <w:t>n</w:t>
      </w:r>
      <w:r w:rsidRPr="008B7C05">
        <w:rPr>
          <w:b/>
          <w:i/>
          <w:sz w:val="24"/>
          <w:szCs w:val="24"/>
        </w:rPr>
        <w:t xml:space="preserve"> </w:t>
      </w:r>
      <w:r w:rsidRPr="008B7C05">
        <w:rPr>
          <w:b/>
          <w:i/>
          <w:shadow/>
          <w:sz w:val="24"/>
          <w:szCs w:val="24"/>
        </w:rPr>
        <w:t>5</w:t>
      </w:r>
      <w:r w:rsidRPr="008B7C05">
        <w:rPr>
          <w:b/>
          <w:i/>
          <w:sz w:val="24"/>
          <w:szCs w:val="24"/>
        </w:rPr>
        <w:t xml:space="preserve"> </w:t>
      </w:r>
      <w:r w:rsidR="00110D7A" w:rsidRPr="008B7C05">
        <w:rPr>
          <w:b/>
          <w:i/>
          <w:emboss/>
          <w:sz w:val="24"/>
          <w:szCs w:val="24"/>
        </w:rPr>
        <w:t>–</w:t>
      </w:r>
      <w:r w:rsidR="00A84293" w:rsidRPr="008B7C05">
        <w:rPr>
          <w:b/>
          <w:i/>
          <w:sz w:val="24"/>
          <w:szCs w:val="24"/>
        </w:rPr>
        <w:t xml:space="preserve"> </w:t>
      </w:r>
      <w:proofErr w:type="spellStart"/>
      <w:r w:rsidR="00A84293" w:rsidRPr="008B7C05">
        <w:rPr>
          <w:b/>
          <w:i/>
          <w:sz w:val="24"/>
          <w:szCs w:val="24"/>
        </w:rPr>
        <w:t>Atterberg</w:t>
      </w:r>
      <w:proofErr w:type="spellEnd"/>
      <w:r w:rsidR="00A84293" w:rsidRPr="008B7C05">
        <w:rPr>
          <w:b/>
          <w:i/>
          <w:spacing w:val="1"/>
          <w:sz w:val="24"/>
          <w:szCs w:val="24"/>
        </w:rPr>
        <w:t xml:space="preserve"> </w:t>
      </w:r>
      <w:r w:rsidRPr="008B7C05">
        <w:rPr>
          <w:b/>
          <w:i/>
          <w:shadow/>
          <w:sz w:val="24"/>
          <w:szCs w:val="24"/>
        </w:rPr>
        <w:t>(C</w:t>
      </w:r>
      <w:r w:rsidRPr="008B7C05">
        <w:rPr>
          <w:b/>
          <w:i/>
          <w:shadow/>
          <w:spacing w:val="-1"/>
          <w:sz w:val="24"/>
          <w:szCs w:val="24"/>
        </w:rPr>
        <w:t>o</w:t>
      </w:r>
      <w:r w:rsidRPr="008B7C05">
        <w:rPr>
          <w:b/>
          <w:i/>
          <w:shadow/>
          <w:sz w:val="24"/>
          <w:szCs w:val="24"/>
        </w:rPr>
        <w:t>n</w:t>
      </w:r>
      <w:r w:rsidRPr="008B7C05">
        <w:rPr>
          <w:b/>
          <w:i/>
          <w:shadow/>
          <w:spacing w:val="-1"/>
          <w:sz w:val="24"/>
          <w:szCs w:val="24"/>
        </w:rPr>
        <w:t>s</w:t>
      </w:r>
      <w:r w:rsidRPr="008B7C05">
        <w:rPr>
          <w:b/>
          <w:i/>
          <w:shadow/>
          <w:spacing w:val="1"/>
          <w:sz w:val="24"/>
          <w:szCs w:val="24"/>
        </w:rPr>
        <w:t>i</w:t>
      </w:r>
      <w:r w:rsidRPr="008B7C05">
        <w:rPr>
          <w:b/>
          <w:i/>
          <w:shadow/>
          <w:spacing w:val="-1"/>
          <w:sz w:val="24"/>
          <w:szCs w:val="24"/>
        </w:rPr>
        <w:t>st</w:t>
      </w:r>
      <w:r w:rsidRPr="008B7C05">
        <w:rPr>
          <w:b/>
          <w:i/>
          <w:shadow/>
          <w:spacing w:val="1"/>
          <w:sz w:val="24"/>
          <w:szCs w:val="24"/>
        </w:rPr>
        <w:t>e</w:t>
      </w:r>
      <w:r w:rsidRPr="008B7C05">
        <w:rPr>
          <w:b/>
          <w:i/>
          <w:shadow/>
          <w:sz w:val="24"/>
          <w:szCs w:val="24"/>
        </w:rPr>
        <w:t>ncy)</w:t>
      </w:r>
      <w:r w:rsidRPr="008B7C05">
        <w:rPr>
          <w:b/>
          <w:i/>
          <w:sz w:val="24"/>
          <w:szCs w:val="24"/>
        </w:rPr>
        <w:t xml:space="preserve"> </w:t>
      </w:r>
      <w:r w:rsidRPr="008B7C05">
        <w:rPr>
          <w:b/>
          <w:i/>
          <w:shadow/>
          <w:spacing w:val="-1"/>
          <w:sz w:val="24"/>
          <w:szCs w:val="24"/>
        </w:rPr>
        <w:t>L</w:t>
      </w:r>
      <w:r w:rsidRPr="008B7C05">
        <w:rPr>
          <w:b/>
          <w:i/>
          <w:shadow/>
          <w:spacing w:val="-4"/>
          <w:sz w:val="24"/>
          <w:szCs w:val="24"/>
        </w:rPr>
        <w:t>i</w:t>
      </w:r>
      <w:r w:rsidRPr="008B7C05">
        <w:rPr>
          <w:b/>
          <w:i/>
          <w:shadow/>
          <w:spacing w:val="5"/>
          <w:sz w:val="24"/>
          <w:szCs w:val="24"/>
        </w:rPr>
        <w:t>m</w:t>
      </w:r>
      <w:r w:rsidRPr="008B7C05">
        <w:rPr>
          <w:b/>
          <w:i/>
          <w:shadow/>
          <w:spacing w:val="-1"/>
          <w:sz w:val="24"/>
          <w:szCs w:val="24"/>
        </w:rPr>
        <w:t>it</w:t>
      </w:r>
      <w:r w:rsidRPr="008B7C05">
        <w:rPr>
          <w:b/>
          <w:i/>
          <w:shadow/>
          <w:sz w:val="24"/>
          <w:szCs w:val="24"/>
        </w:rPr>
        <w:t>s</w:t>
      </w:r>
    </w:p>
    <w:p w:rsidR="00B63249" w:rsidRPr="008B7C05" w:rsidRDefault="0088576D" w:rsidP="008B7C05">
      <w:pPr>
        <w:spacing w:line="360" w:lineRule="auto"/>
        <w:ind w:left="2357" w:right="2360"/>
        <w:jc w:val="center"/>
        <w:rPr>
          <w:sz w:val="24"/>
          <w:szCs w:val="24"/>
        </w:rPr>
      </w:pPr>
      <w:r w:rsidRPr="008B7C05">
        <w:rPr>
          <w:sz w:val="24"/>
          <w:szCs w:val="24"/>
        </w:rPr>
        <w:t>R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lev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nt s</w:t>
      </w:r>
      <w:r w:rsidRPr="008B7C05">
        <w:rPr>
          <w:spacing w:val="1"/>
          <w:sz w:val="24"/>
          <w:szCs w:val="24"/>
        </w:rPr>
        <w:t>t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nd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rds: AS</w:t>
      </w:r>
      <w:r w:rsidRPr="008B7C05">
        <w:rPr>
          <w:spacing w:val="2"/>
          <w:sz w:val="24"/>
          <w:szCs w:val="24"/>
        </w:rPr>
        <w:t>T</w:t>
      </w:r>
      <w:r w:rsidRPr="008B7C05">
        <w:rPr>
          <w:sz w:val="24"/>
          <w:szCs w:val="24"/>
        </w:rPr>
        <w:t xml:space="preserve">M </w:t>
      </w:r>
      <w:proofErr w:type="spellStart"/>
      <w:r w:rsidR="00110D7A" w:rsidRPr="008B7C05">
        <w:rPr>
          <w:sz w:val="24"/>
          <w:szCs w:val="24"/>
        </w:rPr>
        <w:t>D4318</w:t>
      </w:r>
      <w:proofErr w:type="spellEnd"/>
      <w:r w:rsidR="00110D7A" w:rsidRPr="008B7C05">
        <w:rPr>
          <w:spacing w:val="60"/>
          <w:sz w:val="24"/>
          <w:szCs w:val="24"/>
        </w:rPr>
        <w:t>;</w:t>
      </w:r>
      <w:r w:rsidRPr="008B7C05">
        <w:rPr>
          <w:sz w:val="24"/>
          <w:szCs w:val="24"/>
        </w:rPr>
        <w:t xml:space="preserve">   </w:t>
      </w:r>
      <w:proofErr w:type="spellStart"/>
      <w:r w:rsidRPr="008B7C05">
        <w:rPr>
          <w:sz w:val="24"/>
          <w:szCs w:val="24"/>
        </w:rPr>
        <w:t>TS</w:t>
      </w:r>
      <w:proofErr w:type="spellEnd"/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1900</w:t>
      </w:r>
    </w:p>
    <w:p w:rsidR="00B63249" w:rsidRPr="008B7C05" w:rsidRDefault="00B63249" w:rsidP="008B7C05">
      <w:pPr>
        <w:spacing w:before="7" w:line="360" w:lineRule="auto"/>
        <w:rPr>
          <w:sz w:val="24"/>
          <w:szCs w:val="24"/>
        </w:rPr>
      </w:pPr>
    </w:p>
    <w:p w:rsidR="00B63249" w:rsidRPr="008B7C05" w:rsidRDefault="00B63249" w:rsidP="008B7C05">
      <w:pPr>
        <w:spacing w:line="360" w:lineRule="auto"/>
        <w:rPr>
          <w:sz w:val="24"/>
          <w:szCs w:val="24"/>
        </w:rPr>
      </w:pPr>
    </w:p>
    <w:p w:rsidR="00B63249" w:rsidRPr="008B7C05" w:rsidRDefault="00B63249" w:rsidP="008B7C05">
      <w:pPr>
        <w:spacing w:line="360" w:lineRule="auto"/>
        <w:rPr>
          <w:sz w:val="24"/>
          <w:szCs w:val="24"/>
        </w:rPr>
      </w:pPr>
    </w:p>
    <w:p w:rsidR="00B63249" w:rsidRPr="008B7C05" w:rsidRDefault="0088576D" w:rsidP="008B7C05">
      <w:pPr>
        <w:spacing w:line="360" w:lineRule="auto"/>
        <w:ind w:left="116"/>
        <w:rPr>
          <w:sz w:val="24"/>
          <w:szCs w:val="24"/>
        </w:rPr>
      </w:pPr>
      <w:r w:rsidRPr="008B7C05">
        <w:rPr>
          <w:b/>
          <w:sz w:val="24"/>
          <w:szCs w:val="24"/>
        </w:rPr>
        <w:t xml:space="preserve">1. </w:t>
      </w:r>
      <w:r w:rsidRPr="008B7C05">
        <w:rPr>
          <w:b/>
          <w:spacing w:val="-3"/>
          <w:sz w:val="24"/>
          <w:szCs w:val="24"/>
        </w:rPr>
        <w:t>P</w:t>
      </w:r>
      <w:r w:rsidRPr="008B7C05">
        <w:rPr>
          <w:b/>
          <w:spacing w:val="1"/>
          <w:sz w:val="24"/>
          <w:szCs w:val="24"/>
        </w:rPr>
        <w:t>u</w:t>
      </w:r>
      <w:r w:rsidRPr="008B7C05">
        <w:rPr>
          <w:b/>
          <w:spacing w:val="-1"/>
          <w:sz w:val="24"/>
          <w:szCs w:val="24"/>
        </w:rPr>
        <w:t>r</w:t>
      </w:r>
      <w:r w:rsidRPr="008B7C05">
        <w:rPr>
          <w:b/>
          <w:spacing w:val="1"/>
          <w:sz w:val="24"/>
          <w:szCs w:val="24"/>
        </w:rPr>
        <w:t>p</w:t>
      </w:r>
      <w:r w:rsidRPr="008B7C05">
        <w:rPr>
          <w:b/>
          <w:sz w:val="24"/>
          <w:szCs w:val="24"/>
        </w:rPr>
        <w:t xml:space="preserve">ose </w:t>
      </w:r>
      <w:r w:rsidRPr="008B7C05">
        <w:rPr>
          <w:b/>
          <w:spacing w:val="-1"/>
          <w:sz w:val="24"/>
          <w:szCs w:val="24"/>
        </w:rPr>
        <w:t>o</w:t>
      </w:r>
      <w:r w:rsidRPr="008B7C05">
        <w:rPr>
          <w:b/>
          <w:sz w:val="24"/>
          <w:szCs w:val="24"/>
        </w:rPr>
        <w:t>f</w:t>
      </w:r>
      <w:r w:rsidRPr="008B7C05">
        <w:rPr>
          <w:b/>
          <w:spacing w:val="1"/>
          <w:sz w:val="24"/>
          <w:szCs w:val="24"/>
        </w:rPr>
        <w:t xml:space="preserve"> </w:t>
      </w:r>
      <w:r w:rsidRPr="008B7C05">
        <w:rPr>
          <w:b/>
          <w:spacing w:val="-1"/>
          <w:sz w:val="24"/>
          <w:szCs w:val="24"/>
        </w:rPr>
        <w:t>t</w:t>
      </w:r>
      <w:r w:rsidRPr="008B7C05">
        <w:rPr>
          <w:b/>
          <w:spacing w:val="1"/>
          <w:sz w:val="24"/>
          <w:szCs w:val="24"/>
        </w:rPr>
        <w:t>h</w:t>
      </w:r>
      <w:r w:rsidRPr="008B7C05">
        <w:rPr>
          <w:b/>
          <w:sz w:val="24"/>
          <w:szCs w:val="24"/>
        </w:rPr>
        <w:t>e</w:t>
      </w:r>
      <w:r w:rsidRPr="008B7C05">
        <w:rPr>
          <w:b/>
          <w:spacing w:val="-1"/>
          <w:sz w:val="24"/>
          <w:szCs w:val="24"/>
        </w:rPr>
        <w:t xml:space="preserve"> </w:t>
      </w:r>
      <w:r w:rsidRPr="008B7C05">
        <w:rPr>
          <w:b/>
          <w:sz w:val="24"/>
          <w:szCs w:val="24"/>
        </w:rPr>
        <w:t>T</w:t>
      </w:r>
      <w:r w:rsidRPr="008B7C05">
        <w:rPr>
          <w:b/>
          <w:spacing w:val="-1"/>
          <w:sz w:val="24"/>
          <w:szCs w:val="24"/>
        </w:rPr>
        <w:t>e</w:t>
      </w:r>
      <w:r w:rsidRPr="008B7C05">
        <w:rPr>
          <w:b/>
          <w:sz w:val="24"/>
          <w:szCs w:val="24"/>
        </w:rPr>
        <w:t>st</w:t>
      </w:r>
    </w:p>
    <w:p w:rsidR="00B63249" w:rsidRPr="008B7C05" w:rsidRDefault="0088576D" w:rsidP="008B7C05">
      <w:pPr>
        <w:spacing w:line="360" w:lineRule="auto"/>
        <w:rPr>
          <w:sz w:val="24"/>
          <w:szCs w:val="24"/>
        </w:rPr>
      </w:pPr>
      <w:r w:rsidRPr="008B7C05">
        <w:rPr>
          <w:sz w:val="24"/>
          <w:szCs w:val="24"/>
        </w:rPr>
        <w:t>Classi</w:t>
      </w:r>
      <w:r w:rsidRPr="008B7C05">
        <w:rPr>
          <w:spacing w:val="2"/>
          <w:sz w:val="24"/>
          <w:szCs w:val="24"/>
        </w:rPr>
        <w:t>f</w:t>
      </w:r>
      <w:r w:rsidRPr="008B7C05">
        <w:rPr>
          <w:sz w:val="24"/>
          <w:szCs w:val="24"/>
        </w:rPr>
        <w:t>y</w:t>
      </w:r>
      <w:r w:rsidRPr="008B7C05">
        <w:rPr>
          <w:spacing w:val="-5"/>
          <w:sz w:val="24"/>
          <w:szCs w:val="24"/>
        </w:rPr>
        <w:t xml:space="preserve"> </w:t>
      </w:r>
      <w:r w:rsidRPr="008B7C05">
        <w:rPr>
          <w:sz w:val="24"/>
          <w:szCs w:val="24"/>
        </w:rPr>
        <w:t>a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fin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2"/>
          <w:sz w:val="24"/>
          <w:szCs w:val="24"/>
        </w:rPr>
        <w:t>-</w:t>
      </w:r>
      <w:r w:rsidRPr="008B7C05">
        <w:rPr>
          <w:spacing w:val="-2"/>
          <w:sz w:val="24"/>
          <w:szCs w:val="24"/>
        </w:rPr>
        <w:t>g</w:t>
      </w:r>
      <w:r w:rsidRPr="008B7C05">
        <w:rPr>
          <w:spacing w:val="1"/>
          <w:sz w:val="24"/>
          <w:szCs w:val="24"/>
        </w:rPr>
        <w:t>r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 xml:space="preserve">ined </w:t>
      </w:r>
      <w:r w:rsidRPr="008B7C05">
        <w:rPr>
          <w:spacing w:val="2"/>
          <w:sz w:val="24"/>
          <w:szCs w:val="24"/>
        </w:rPr>
        <w:t>s</w:t>
      </w:r>
      <w:r w:rsidRPr="008B7C05">
        <w:rPr>
          <w:sz w:val="24"/>
          <w:szCs w:val="24"/>
        </w:rPr>
        <w:t>oil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b</w:t>
      </w:r>
      <w:r w:rsidRPr="008B7C05">
        <w:rPr>
          <w:sz w:val="24"/>
          <w:szCs w:val="24"/>
        </w:rPr>
        <w:t>y</w:t>
      </w:r>
      <w:r w:rsidRPr="008B7C05">
        <w:rPr>
          <w:spacing w:val="-5"/>
          <w:sz w:val="24"/>
          <w:szCs w:val="24"/>
        </w:rPr>
        <w:t xml:space="preserve"> </w:t>
      </w:r>
      <w:r w:rsidRPr="008B7C05">
        <w:rPr>
          <w:spacing w:val="1"/>
          <w:sz w:val="24"/>
          <w:szCs w:val="24"/>
        </w:rPr>
        <w:t>d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te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m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ni</w:t>
      </w:r>
      <w:r w:rsidRPr="008B7C05">
        <w:rPr>
          <w:spacing w:val="3"/>
          <w:sz w:val="24"/>
          <w:szCs w:val="24"/>
        </w:rPr>
        <w:t>n</w:t>
      </w:r>
      <w:r w:rsidRPr="008B7C05">
        <w:rPr>
          <w:sz w:val="24"/>
          <w:szCs w:val="24"/>
        </w:rPr>
        <w:t>g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s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l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 xml:space="preserve">quid 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m</w:t>
      </w:r>
      <w:r w:rsidRPr="008B7C05">
        <w:rPr>
          <w:sz w:val="24"/>
          <w:szCs w:val="24"/>
        </w:rPr>
        <w:t>it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nd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plastic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l</w:t>
      </w:r>
      <w:r w:rsidRPr="008B7C05">
        <w:rPr>
          <w:spacing w:val="1"/>
          <w:sz w:val="24"/>
          <w:szCs w:val="24"/>
        </w:rPr>
        <w:t>i</w:t>
      </w:r>
      <w:r w:rsidRPr="008B7C05">
        <w:rPr>
          <w:spacing w:val="-2"/>
          <w:sz w:val="24"/>
          <w:szCs w:val="24"/>
        </w:rPr>
        <w:t>m</w:t>
      </w:r>
      <w:r w:rsidRPr="008B7C05">
        <w:rPr>
          <w:sz w:val="24"/>
          <w:szCs w:val="24"/>
        </w:rPr>
        <w:t>i</w:t>
      </w:r>
      <w:r w:rsidRPr="008B7C05">
        <w:rPr>
          <w:spacing w:val="-1"/>
          <w:sz w:val="24"/>
          <w:szCs w:val="24"/>
        </w:rPr>
        <w:t>t</w:t>
      </w:r>
      <w:r w:rsidRPr="008B7C05">
        <w:rPr>
          <w:sz w:val="24"/>
          <w:szCs w:val="24"/>
        </w:rPr>
        <w:t>.</w:t>
      </w:r>
    </w:p>
    <w:p w:rsidR="00B63249" w:rsidRPr="008B7C05" w:rsidRDefault="00547EB7" w:rsidP="008B7C05">
      <w:pPr>
        <w:spacing w:line="360" w:lineRule="auto"/>
        <w:rPr>
          <w:sz w:val="24"/>
          <w:szCs w:val="24"/>
        </w:rPr>
      </w:pPr>
      <w:r w:rsidRPr="008B7C05">
        <w:rPr>
          <w:sz w:val="24"/>
          <w:szCs w:val="24"/>
        </w:rPr>
        <w:t xml:space="preserve">  </w:t>
      </w:r>
      <w:r w:rsidR="0088576D" w:rsidRPr="008B7C05">
        <w:rPr>
          <w:b/>
          <w:sz w:val="24"/>
          <w:szCs w:val="24"/>
        </w:rPr>
        <w:t>2. E</w:t>
      </w:r>
      <w:r w:rsidR="0088576D" w:rsidRPr="008B7C05">
        <w:rPr>
          <w:b/>
          <w:spacing w:val="1"/>
          <w:sz w:val="24"/>
          <w:szCs w:val="24"/>
        </w:rPr>
        <w:t>qu</w:t>
      </w:r>
      <w:r w:rsidR="0088576D" w:rsidRPr="008B7C05">
        <w:rPr>
          <w:b/>
          <w:spacing w:val="-2"/>
          <w:sz w:val="24"/>
          <w:szCs w:val="24"/>
        </w:rPr>
        <w:t>i</w:t>
      </w:r>
      <w:r w:rsidR="0088576D" w:rsidRPr="008B7C05">
        <w:rPr>
          <w:b/>
          <w:spacing w:val="1"/>
          <w:sz w:val="24"/>
          <w:szCs w:val="24"/>
        </w:rPr>
        <w:t>p</w:t>
      </w:r>
      <w:r w:rsidR="0088576D" w:rsidRPr="008B7C05">
        <w:rPr>
          <w:b/>
          <w:spacing w:val="-3"/>
          <w:sz w:val="24"/>
          <w:szCs w:val="24"/>
        </w:rPr>
        <w:t>m</w:t>
      </w:r>
      <w:r w:rsidR="0088576D" w:rsidRPr="008B7C05">
        <w:rPr>
          <w:b/>
          <w:spacing w:val="-1"/>
          <w:sz w:val="24"/>
          <w:szCs w:val="24"/>
        </w:rPr>
        <w:t>e</w:t>
      </w:r>
      <w:r w:rsidR="0088576D" w:rsidRPr="008B7C05">
        <w:rPr>
          <w:b/>
          <w:spacing w:val="1"/>
          <w:sz w:val="24"/>
          <w:szCs w:val="24"/>
        </w:rPr>
        <w:t>n</w:t>
      </w:r>
      <w:r w:rsidR="0088576D" w:rsidRPr="008B7C05">
        <w:rPr>
          <w:b/>
          <w:sz w:val="24"/>
          <w:szCs w:val="24"/>
        </w:rPr>
        <w:t>t</w:t>
      </w:r>
    </w:p>
    <w:p w:rsidR="00B63249" w:rsidRPr="008B7C05" w:rsidRDefault="00547EB7" w:rsidP="008B7C05">
      <w:pPr>
        <w:spacing w:line="360" w:lineRule="auto"/>
        <w:rPr>
          <w:sz w:val="24"/>
          <w:szCs w:val="24"/>
        </w:rPr>
      </w:pPr>
      <w:r w:rsidRPr="008B7C05">
        <w:rPr>
          <w:sz w:val="24"/>
          <w:szCs w:val="24"/>
        </w:rPr>
        <w:t xml:space="preserve">  </w:t>
      </w:r>
      <w:r w:rsidR="0088576D" w:rsidRPr="008B7C05">
        <w:rPr>
          <w:sz w:val="24"/>
          <w:szCs w:val="24"/>
        </w:rPr>
        <w:t>-</w:t>
      </w:r>
      <w:r w:rsidR="0088576D" w:rsidRPr="008B7C05">
        <w:rPr>
          <w:spacing w:val="-1"/>
          <w:sz w:val="24"/>
          <w:szCs w:val="24"/>
        </w:rPr>
        <w:t xml:space="preserve"> </w:t>
      </w:r>
      <w:proofErr w:type="spellStart"/>
      <w:r w:rsidR="0088576D" w:rsidRPr="008B7C05">
        <w:rPr>
          <w:sz w:val="24"/>
          <w:szCs w:val="24"/>
        </w:rPr>
        <w:t>C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s</w:t>
      </w:r>
      <w:r w:rsidR="0088576D" w:rsidRPr="008B7C05">
        <w:rPr>
          <w:spacing w:val="1"/>
          <w:sz w:val="24"/>
          <w:szCs w:val="24"/>
        </w:rPr>
        <w:t>a</w:t>
      </w:r>
      <w:r w:rsidR="0088576D" w:rsidRPr="008B7C05">
        <w:rPr>
          <w:spacing w:val="-2"/>
          <w:sz w:val="24"/>
          <w:szCs w:val="24"/>
        </w:rPr>
        <w:t>g</w:t>
      </w:r>
      <w:r w:rsidR="0088576D" w:rsidRPr="008B7C05">
        <w:rPr>
          <w:sz w:val="24"/>
          <w:szCs w:val="24"/>
        </w:rPr>
        <w:t>r</w:t>
      </w:r>
      <w:r w:rsidR="0088576D" w:rsidRPr="008B7C05">
        <w:rPr>
          <w:spacing w:val="-2"/>
          <w:sz w:val="24"/>
          <w:szCs w:val="24"/>
        </w:rPr>
        <w:t>a</w:t>
      </w:r>
      <w:r w:rsidR="0088576D" w:rsidRPr="008B7C05">
        <w:rPr>
          <w:sz w:val="24"/>
          <w:szCs w:val="24"/>
        </w:rPr>
        <w:t>n</w:t>
      </w:r>
      <w:r w:rsidR="0088576D" w:rsidRPr="008B7C05">
        <w:rPr>
          <w:spacing w:val="2"/>
          <w:sz w:val="24"/>
          <w:szCs w:val="24"/>
        </w:rPr>
        <w:t>d</w:t>
      </w:r>
      <w:r w:rsidR="0088576D" w:rsidRPr="008B7C05">
        <w:rPr>
          <w:sz w:val="24"/>
          <w:szCs w:val="24"/>
        </w:rPr>
        <w:t>e</w:t>
      </w:r>
      <w:proofErr w:type="spellEnd"/>
      <w:r w:rsidR="0088576D" w:rsidRPr="008B7C05">
        <w:rPr>
          <w:spacing w:val="-1"/>
          <w:sz w:val="24"/>
          <w:szCs w:val="24"/>
        </w:rPr>
        <w:t xml:space="preserve"> c</w:t>
      </w:r>
      <w:r w:rsidR="0088576D" w:rsidRPr="008B7C05">
        <w:rPr>
          <w:sz w:val="24"/>
          <w:szCs w:val="24"/>
        </w:rPr>
        <w:t>up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(liquid l</w:t>
      </w:r>
      <w:r w:rsidR="0088576D" w:rsidRPr="008B7C05">
        <w:rPr>
          <w:spacing w:val="1"/>
          <w:sz w:val="24"/>
          <w:szCs w:val="24"/>
        </w:rPr>
        <w:t>i</w:t>
      </w:r>
      <w:r w:rsidR="0088576D" w:rsidRPr="008B7C05">
        <w:rPr>
          <w:sz w:val="24"/>
          <w:szCs w:val="24"/>
        </w:rPr>
        <w:t>m</w:t>
      </w:r>
      <w:r w:rsidR="0088576D" w:rsidRPr="008B7C05">
        <w:rPr>
          <w:spacing w:val="1"/>
          <w:sz w:val="24"/>
          <w:szCs w:val="24"/>
        </w:rPr>
        <w:t>i</w:t>
      </w:r>
      <w:r w:rsidR="0088576D" w:rsidRPr="008B7C05">
        <w:rPr>
          <w:sz w:val="24"/>
          <w:szCs w:val="24"/>
        </w:rPr>
        <w:t>t devi</w:t>
      </w:r>
      <w:r w:rsidR="0088576D" w:rsidRPr="008B7C05">
        <w:rPr>
          <w:spacing w:val="-1"/>
          <w:sz w:val="24"/>
          <w:szCs w:val="24"/>
        </w:rPr>
        <w:t>ce</w:t>
      </w:r>
      <w:r w:rsidR="0088576D" w:rsidRPr="008B7C05">
        <w:rPr>
          <w:sz w:val="24"/>
          <w:szCs w:val="24"/>
        </w:rPr>
        <w:t>)</w:t>
      </w:r>
    </w:p>
    <w:p w:rsidR="00B63249" w:rsidRPr="008B7C05" w:rsidRDefault="0088576D" w:rsidP="008B7C05">
      <w:pPr>
        <w:spacing w:line="360" w:lineRule="auto"/>
        <w:ind w:left="116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-1"/>
          <w:sz w:val="24"/>
          <w:szCs w:val="24"/>
        </w:rPr>
        <w:t xml:space="preserve"> </w:t>
      </w:r>
      <w:proofErr w:type="gramStart"/>
      <w:r w:rsidRPr="008B7C05">
        <w:rPr>
          <w:sz w:val="24"/>
          <w:szCs w:val="24"/>
        </w:rPr>
        <w:t>spatula</w:t>
      </w:r>
      <w:proofErr w:type="gramEnd"/>
      <w:r w:rsidRPr="008B7C05">
        <w:rPr>
          <w:sz w:val="24"/>
          <w:szCs w:val="24"/>
        </w:rPr>
        <w:t xml:space="preserve">                                                        </w:t>
      </w:r>
      <w:r w:rsidRPr="008B7C05">
        <w:rPr>
          <w:spacing w:val="10"/>
          <w:sz w:val="24"/>
          <w:szCs w:val="24"/>
        </w:rPr>
        <w:t xml:space="preserve"> </w:t>
      </w:r>
      <w:r w:rsidRPr="008B7C05">
        <w:rPr>
          <w:sz w:val="24"/>
          <w:szCs w:val="24"/>
        </w:rPr>
        <w:t>-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lass p</w:t>
      </w:r>
      <w:r w:rsidRPr="008B7C05">
        <w:rPr>
          <w:spacing w:val="3"/>
          <w:sz w:val="24"/>
          <w:szCs w:val="24"/>
        </w:rPr>
        <w:t>l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te</w:t>
      </w:r>
    </w:p>
    <w:p w:rsidR="00B63249" w:rsidRPr="008B7C05" w:rsidRDefault="0088576D" w:rsidP="008B7C05">
      <w:pPr>
        <w:spacing w:line="360" w:lineRule="auto"/>
        <w:ind w:left="116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-1"/>
          <w:sz w:val="24"/>
          <w:szCs w:val="24"/>
        </w:rPr>
        <w:t xml:space="preserve"> </w:t>
      </w:r>
      <w:proofErr w:type="gramStart"/>
      <w:r w:rsidRPr="008B7C05">
        <w:rPr>
          <w:sz w:val="24"/>
          <w:szCs w:val="24"/>
        </w:rPr>
        <w:t>g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ooving</w:t>
      </w:r>
      <w:proofErr w:type="gramEnd"/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tool                                             </w:t>
      </w:r>
      <w:r w:rsidRPr="008B7C05">
        <w:rPr>
          <w:spacing w:val="52"/>
          <w:sz w:val="24"/>
          <w:szCs w:val="24"/>
        </w:rPr>
        <w:t xml:space="preserve"> </w:t>
      </w:r>
      <w:r w:rsidRPr="008B7C05">
        <w:rPr>
          <w:sz w:val="24"/>
          <w:szCs w:val="24"/>
        </w:rPr>
        <w:t>-</w:t>
      </w:r>
      <w:r w:rsidRPr="008B7C05">
        <w:rPr>
          <w:spacing w:val="-1"/>
          <w:sz w:val="24"/>
          <w:szCs w:val="24"/>
        </w:rPr>
        <w:t xml:space="preserve"> e</w:t>
      </w:r>
      <w:r w:rsidRPr="008B7C05">
        <w:rPr>
          <w:spacing w:val="2"/>
          <w:sz w:val="24"/>
          <w:szCs w:val="24"/>
        </w:rPr>
        <w:t>x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mp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 xml:space="preserve"> r</w:t>
      </w:r>
      <w:r w:rsidRPr="008B7C05">
        <w:rPr>
          <w:sz w:val="24"/>
          <w:szCs w:val="24"/>
        </w:rPr>
        <w:t>od (</w:t>
      </w:r>
      <w:r w:rsidRPr="008B7C05">
        <w:rPr>
          <w:spacing w:val="-1"/>
          <w:sz w:val="24"/>
          <w:szCs w:val="24"/>
        </w:rPr>
        <w:t>3</w:t>
      </w:r>
      <w:r w:rsidRPr="008B7C05">
        <w:rPr>
          <w:sz w:val="24"/>
          <w:szCs w:val="24"/>
        </w:rPr>
        <w:t>.2 mm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diam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te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)</w:t>
      </w:r>
    </w:p>
    <w:p w:rsidR="00B63249" w:rsidRPr="008B7C05" w:rsidRDefault="0088576D" w:rsidP="008B7C05">
      <w:pPr>
        <w:spacing w:line="360" w:lineRule="auto"/>
        <w:ind w:left="116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-1"/>
          <w:sz w:val="24"/>
          <w:szCs w:val="24"/>
        </w:rPr>
        <w:t xml:space="preserve"> </w:t>
      </w:r>
      <w:proofErr w:type="gramStart"/>
      <w:r w:rsidRPr="008B7C05">
        <w:rPr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ter</w:t>
      </w:r>
      <w:proofErr w:type="gramEnd"/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ontent ta</w:t>
      </w:r>
      <w:r w:rsidRPr="008B7C05">
        <w:rPr>
          <w:spacing w:val="1"/>
          <w:sz w:val="24"/>
          <w:szCs w:val="24"/>
        </w:rPr>
        <w:t>r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s</w:t>
      </w:r>
    </w:p>
    <w:p w:rsidR="00B63249" w:rsidRPr="008B7C05" w:rsidRDefault="0088576D" w:rsidP="008B7C05">
      <w:pPr>
        <w:spacing w:line="360" w:lineRule="auto"/>
        <w:ind w:left="116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-1"/>
          <w:sz w:val="24"/>
          <w:szCs w:val="24"/>
        </w:rPr>
        <w:t xml:space="preserve"> </w:t>
      </w:r>
      <w:proofErr w:type="gramStart"/>
      <w:r w:rsidRPr="008B7C05">
        <w:rPr>
          <w:sz w:val="24"/>
          <w:szCs w:val="24"/>
        </w:rPr>
        <w:t>dish</w:t>
      </w:r>
      <w:proofErr w:type="gramEnd"/>
      <w:r w:rsidRPr="008B7C05">
        <w:rPr>
          <w:sz w:val="24"/>
          <w:szCs w:val="24"/>
        </w:rPr>
        <w:t xml:space="preserve"> for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m</w:t>
      </w:r>
      <w:r w:rsidRPr="008B7C05">
        <w:rPr>
          <w:spacing w:val="1"/>
          <w:sz w:val="24"/>
          <w:szCs w:val="24"/>
        </w:rPr>
        <w:t>i</w:t>
      </w:r>
      <w:r w:rsidRPr="008B7C05">
        <w:rPr>
          <w:spacing w:val="2"/>
          <w:sz w:val="24"/>
          <w:szCs w:val="24"/>
        </w:rPr>
        <w:t>x</w:t>
      </w:r>
      <w:r w:rsidRPr="008B7C05">
        <w:rPr>
          <w:sz w:val="24"/>
          <w:szCs w:val="24"/>
        </w:rPr>
        <w:t>ing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soil                                    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-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l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n</w:t>
      </w:r>
      <w:r w:rsidRPr="008B7C05">
        <w:rPr>
          <w:spacing w:val="-1"/>
          <w:sz w:val="24"/>
          <w:szCs w:val="24"/>
        </w:rPr>
        <w:t>ea</w:t>
      </w:r>
      <w:r w:rsidRPr="008B7C05">
        <w:rPr>
          <w:sz w:val="24"/>
          <w:szCs w:val="24"/>
        </w:rPr>
        <w:t>r sh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ink</w:t>
      </w:r>
      <w:r w:rsidRPr="008B7C05">
        <w:rPr>
          <w:spacing w:val="2"/>
          <w:sz w:val="24"/>
          <w:szCs w:val="24"/>
        </w:rPr>
        <w:t>a</w:t>
      </w:r>
      <w:r w:rsidRPr="008B7C05">
        <w:rPr>
          <w:sz w:val="24"/>
          <w:szCs w:val="24"/>
        </w:rPr>
        <w:t>ge</w:t>
      </w:r>
      <w:r w:rsidRPr="008B7C05">
        <w:rPr>
          <w:spacing w:val="-1"/>
          <w:sz w:val="24"/>
          <w:szCs w:val="24"/>
        </w:rPr>
        <w:t xml:space="preserve"> a</w:t>
      </w:r>
      <w:r w:rsidRPr="008B7C05">
        <w:rPr>
          <w:sz w:val="24"/>
          <w:szCs w:val="24"/>
        </w:rPr>
        <w:t>nd sh</w:t>
      </w:r>
      <w:r w:rsidRPr="008B7C05">
        <w:rPr>
          <w:spacing w:val="2"/>
          <w:sz w:val="24"/>
          <w:szCs w:val="24"/>
        </w:rPr>
        <w:t>r</w:t>
      </w:r>
      <w:r w:rsidRPr="008B7C05">
        <w:rPr>
          <w:sz w:val="24"/>
          <w:szCs w:val="24"/>
        </w:rPr>
        <w:t>inkage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l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m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t demo</w:t>
      </w:r>
    </w:p>
    <w:p w:rsidR="00547EB7" w:rsidRPr="008B7C05" w:rsidRDefault="00547EB7" w:rsidP="008B7C05">
      <w:pPr>
        <w:spacing w:line="360" w:lineRule="auto"/>
        <w:ind w:left="116"/>
        <w:rPr>
          <w:sz w:val="24"/>
          <w:szCs w:val="24"/>
        </w:rPr>
      </w:pPr>
    </w:p>
    <w:p w:rsidR="00B63249" w:rsidRPr="008B7C05" w:rsidRDefault="00547EB7" w:rsidP="008B7C05">
      <w:pPr>
        <w:spacing w:line="360" w:lineRule="auto"/>
        <w:ind w:left="116"/>
        <w:rPr>
          <w:sz w:val="24"/>
          <w:szCs w:val="24"/>
        </w:rPr>
      </w:pPr>
      <w:r w:rsidRPr="008B7C05">
        <w:rPr>
          <w:sz w:val="24"/>
          <w:szCs w:val="24"/>
        </w:rPr>
        <w:t xml:space="preserve"> </w:t>
      </w:r>
      <w:r w:rsidR="0088576D" w:rsidRPr="008B7C05">
        <w:rPr>
          <w:b/>
          <w:sz w:val="24"/>
          <w:szCs w:val="24"/>
        </w:rPr>
        <w:t xml:space="preserve">3. </w:t>
      </w:r>
      <w:r w:rsidR="0088576D" w:rsidRPr="008B7C05">
        <w:rPr>
          <w:b/>
          <w:spacing w:val="-2"/>
          <w:sz w:val="24"/>
          <w:szCs w:val="24"/>
        </w:rPr>
        <w:t>G</w:t>
      </w:r>
      <w:r w:rsidR="0088576D" w:rsidRPr="008B7C05">
        <w:rPr>
          <w:b/>
          <w:spacing w:val="-1"/>
          <w:sz w:val="24"/>
          <w:szCs w:val="24"/>
        </w:rPr>
        <w:t>e</w:t>
      </w:r>
      <w:r w:rsidR="0088576D" w:rsidRPr="008B7C05">
        <w:rPr>
          <w:b/>
          <w:spacing w:val="1"/>
          <w:sz w:val="24"/>
          <w:szCs w:val="24"/>
        </w:rPr>
        <w:t>ne</w:t>
      </w:r>
      <w:r w:rsidR="0088576D" w:rsidRPr="008B7C05">
        <w:rPr>
          <w:b/>
          <w:spacing w:val="-1"/>
          <w:sz w:val="24"/>
          <w:szCs w:val="24"/>
        </w:rPr>
        <w:t>r</w:t>
      </w:r>
      <w:r w:rsidR="0088576D" w:rsidRPr="008B7C05">
        <w:rPr>
          <w:b/>
          <w:sz w:val="24"/>
          <w:szCs w:val="24"/>
        </w:rPr>
        <w:t>al</w:t>
      </w:r>
      <w:r w:rsidR="0088576D" w:rsidRPr="008B7C05">
        <w:rPr>
          <w:b/>
          <w:spacing w:val="1"/>
          <w:sz w:val="24"/>
          <w:szCs w:val="24"/>
        </w:rPr>
        <w:t xml:space="preserve"> </w:t>
      </w:r>
      <w:r w:rsidR="0088576D" w:rsidRPr="008B7C05">
        <w:rPr>
          <w:b/>
          <w:sz w:val="24"/>
          <w:szCs w:val="24"/>
        </w:rPr>
        <w:t>Ru</w:t>
      </w:r>
      <w:r w:rsidR="0088576D" w:rsidRPr="008B7C05">
        <w:rPr>
          <w:b/>
          <w:spacing w:val="1"/>
          <w:sz w:val="24"/>
          <w:szCs w:val="24"/>
        </w:rPr>
        <w:t>l</w:t>
      </w:r>
      <w:r w:rsidR="0088576D" w:rsidRPr="008B7C05">
        <w:rPr>
          <w:b/>
          <w:spacing w:val="-1"/>
          <w:sz w:val="24"/>
          <w:szCs w:val="24"/>
        </w:rPr>
        <w:t>e</w:t>
      </w:r>
      <w:r w:rsidR="0088576D" w:rsidRPr="008B7C05">
        <w:rPr>
          <w:b/>
          <w:sz w:val="24"/>
          <w:szCs w:val="24"/>
        </w:rPr>
        <w:t>s</w:t>
      </w:r>
    </w:p>
    <w:p w:rsidR="00B63249" w:rsidRPr="008B7C05" w:rsidRDefault="008E42BD" w:rsidP="008E42BD">
      <w:pPr>
        <w:spacing w:line="360" w:lineRule="auto"/>
        <w:ind w:right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8576D" w:rsidRPr="008B7C05">
        <w:rPr>
          <w:sz w:val="24"/>
          <w:szCs w:val="24"/>
        </w:rPr>
        <w:t>-</w:t>
      </w:r>
      <w:r w:rsidR="0088576D" w:rsidRPr="008B7C05">
        <w:rPr>
          <w:spacing w:val="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Alw</w:t>
      </w:r>
      <w:r w:rsidR="0088576D" w:rsidRPr="008B7C05">
        <w:rPr>
          <w:spacing w:val="3"/>
          <w:sz w:val="24"/>
          <w:szCs w:val="24"/>
        </w:rPr>
        <w:t>a</w:t>
      </w:r>
      <w:r w:rsidR="0088576D" w:rsidRPr="008B7C05">
        <w:rPr>
          <w:spacing w:val="-5"/>
          <w:sz w:val="24"/>
          <w:szCs w:val="24"/>
        </w:rPr>
        <w:t>y</w:t>
      </w:r>
      <w:r w:rsidR="0088576D" w:rsidRPr="008B7C05">
        <w:rPr>
          <w:sz w:val="24"/>
          <w:szCs w:val="24"/>
        </w:rPr>
        <w:t>s</w:t>
      </w:r>
      <w:r w:rsidR="0088576D" w:rsidRPr="008B7C05">
        <w:rPr>
          <w:spacing w:val="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wo</w:t>
      </w:r>
      <w:r w:rsidR="0088576D" w:rsidRPr="008B7C05">
        <w:rPr>
          <w:spacing w:val="-1"/>
          <w:sz w:val="24"/>
          <w:szCs w:val="24"/>
        </w:rPr>
        <w:t>r</w:t>
      </w:r>
      <w:r w:rsidR="0088576D" w:rsidRPr="008B7C05">
        <w:rPr>
          <w:sz w:val="24"/>
          <w:szCs w:val="24"/>
        </w:rPr>
        <w:t>k</w:t>
      </w:r>
      <w:r w:rsidR="0088576D" w:rsidRPr="008B7C05">
        <w:rPr>
          <w:spacing w:val="5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f</w:t>
      </w:r>
      <w:r w:rsidR="0088576D" w:rsidRPr="008B7C05">
        <w:rPr>
          <w:spacing w:val="-1"/>
          <w:sz w:val="24"/>
          <w:szCs w:val="24"/>
        </w:rPr>
        <w:t>r</w:t>
      </w:r>
      <w:r w:rsidR="0088576D" w:rsidRPr="008B7C05">
        <w:rPr>
          <w:sz w:val="24"/>
          <w:szCs w:val="24"/>
        </w:rPr>
        <w:t>om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mo</w:t>
      </w:r>
      <w:r w:rsidR="0088576D" w:rsidRPr="008B7C05">
        <w:rPr>
          <w:spacing w:val="1"/>
          <w:sz w:val="24"/>
          <w:szCs w:val="24"/>
        </w:rPr>
        <w:t>i</w:t>
      </w:r>
      <w:r w:rsidR="0088576D" w:rsidRPr="008B7C05">
        <w:rPr>
          <w:sz w:val="24"/>
          <w:szCs w:val="24"/>
        </w:rPr>
        <w:t>st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to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d</w:t>
      </w:r>
      <w:r w:rsidR="0088576D" w:rsidRPr="008B7C05">
        <w:rPr>
          <w:spacing w:val="1"/>
          <w:sz w:val="24"/>
          <w:szCs w:val="24"/>
        </w:rPr>
        <w:t>r</w:t>
      </w:r>
      <w:r w:rsidR="0088576D" w:rsidRPr="008B7C05">
        <w:rPr>
          <w:sz w:val="24"/>
          <w:szCs w:val="24"/>
        </w:rPr>
        <w:t>y for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a</w:t>
      </w:r>
      <w:r w:rsidR="0088576D" w:rsidRPr="008B7C05">
        <w:rPr>
          <w:spacing w:val="4"/>
          <w:sz w:val="24"/>
          <w:szCs w:val="24"/>
        </w:rPr>
        <w:t xml:space="preserve"> </w:t>
      </w:r>
      <w:r w:rsidR="0088576D" w:rsidRPr="008B7C05">
        <w:rPr>
          <w:spacing w:val="-2"/>
          <w:sz w:val="24"/>
          <w:szCs w:val="24"/>
        </w:rPr>
        <w:t>g</w:t>
      </w:r>
      <w:r w:rsidR="0088576D" w:rsidRPr="008B7C05">
        <w:rPr>
          <w:sz w:val="24"/>
          <w:szCs w:val="24"/>
        </w:rPr>
        <w:t>iven</w:t>
      </w:r>
      <w:r w:rsidR="0088576D" w:rsidRPr="008B7C05">
        <w:rPr>
          <w:spacing w:val="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soil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s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mp</w:t>
      </w:r>
      <w:r w:rsidR="0088576D" w:rsidRPr="008B7C05">
        <w:rPr>
          <w:spacing w:val="1"/>
          <w:sz w:val="24"/>
          <w:szCs w:val="24"/>
        </w:rPr>
        <w:t>l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,</w:t>
      </w:r>
      <w:r w:rsidR="0088576D" w:rsidRPr="008B7C05">
        <w:rPr>
          <w:spacing w:val="2"/>
          <w:sz w:val="24"/>
          <w:szCs w:val="24"/>
        </w:rPr>
        <w:t xml:space="preserve"> 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s</w:t>
      </w:r>
      <w:r w:rsidR="0088576D" w:rsidRPr="008B7C05">
        <w:rPr>
          <w:spacing w:val="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it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is</w:t>
      </w:r>
      <w:r w:rsidR="0088576D" w:rsidRPr="008B7C05">
        <w:rPr>
          <w:spacing w:val="7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not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poss</w:t>
      </w:r>
      <w:r w:rsidR="0088576D" w:rsidRPr="008B7C05">
        <w:rPr>
          <w:spacing w:val="-1"/>
          <w:sz w:val="24"/>
          <w:szCs w:val="24"/>
        </w:rPr>
        <w:t>i</w:t>
      </w:r>
      <w:r w:rsidR="0088576D" w:rsidRPr="008B7C05">
        <w:rPr>
          <w:sz w:val="24"/>
          <w:szCs w:val="24"/>
        </w:rPr>
        <w:t>ble</w:t>
      </w:r>
      <w:r w:rsidR="0088576D" w:rsidRPr="008B7C05">
        <w:rPr>
          <w:spacing w:val="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to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pacing w:val="2"/>
          <w:sz w:val="24"/>
          <w:szCs w:val="24"/>
        </w:rPr>
        <w:t>h</w:t>
      </w:r>
      <w:r w:rsidR="0088576D" w:rsidRPr="008B7C05">
        <w:rPr>
          <w:spacing w:val="-5"/>
          <w:sz w:val="24"/>
          <w:szCs w:val="24"/>
        </w:rPr>
        <w:t>y</w:t>
      </w:r>
      <w:r w:rsidR="0088576D" w:rsidRPr="008B7C05">
        <w:rPr>
          <w:sz w:val="24"/>
          <w:szCs w:val="24"/>
        </w:rPr>
        <w:t>d</w:t>
      </w:r>
      <w:r w:rsidR="0088576D" w:rsidRPr="008B7C05">
        <w:rPr>
          <w:spacing w:val="1"/>
          <w:sz w:val="24"/>
          <w:szCs w:val="24"/>
        </w:rPr>
        <w:t>r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te</w:t>
      </w:r>
      <w:r w:rsidR="0088576D" w:rsidRPr="008B7C05">
        <w:rPr>
          <w:spacing w:val="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 xml:space="preserve">soil </w:t>
      </w:r>
      <w:r w:rsidR="0088576D" w:rsidRPr="008B7C05">
        <w:rPr>
          <w:spacing w:val="-2"/>
          <w:sz w:val="24"/>
          <w:szCs w:val="24"/>
        </w:rPr>
        <w:t>g</w:t>
      </w:r>
      <w:r w:rsidR="0088576D" w:rsidRPr="008B7C05">
        <w:rPr>
          <w:spacing w:val="1"/>
          <w:sz w:val="24"/>
          <w:szCs w:val="24"/>
        </w:rPr>
        <w:t>r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ins equ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l</w:t>
      </w:r>
      <w:r w:rsidR="0088576D" w:rsidRPr="008B7C05">
        <w:rPr>
          <w:spacing w:val="6"/>
          <w:sz w:val="24"/>
          <w:szCs w:val="24"/>
        </w:rPr>
        <w:t>l</w:t>
      </w:r>
      <w:r w:rsidR="0088576D" w:rsidRPr="008B7C05">
        <w:rPr>
          <w:sz w:val="24"/>
          <w:szCs w:val="24"/>
        </w:rPr>
        <w:t>y</w:t>
      </w:r>
      <w:r w:rsidR="0088576D" w:rsidRPr="008B7C05">
        <w:rPr>
          <w:spacing w:val="-5"/>
          <w:sz w:val="24"/>
          <w:szCs w:val="24"/>
        </w:rPr>
        <w:t xml:space="preserve"> </w:t>
      </w:r>
      <w:r w:rsidR="0088576D" w:rsidRPr="008B7C05">
        <w:rPr>
          <w:spacing w:val="5"/>
          <w:sz w:val="24"/>
          <w:szCs w:val="24"/>
        </w:rPr>
        <w:t>b</w:t>
      </w:r>
      <w:r w:rsidR="0088576D" w:rsidRPr="008B7C05">
        <w:rPr>
          <w:sz w:val="24"/>
          <w:szCs w:val="24"/>
        </w:rPr>
        <w:t>y</w:t>
      </w:r>
      <w:r w:rsidR="0088576D" w:rsidRPr="008B7C05">
        <w:rPr>
          <w:spacing w:val="-5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me</w:t>
      </w:r>
      <w:r w:rsidR="0088576D" w:rsidRPr="008B7C05">
        <w:rPr>
          <w:spacing w:val="-1"/>
          <w:sz w:val="24"/>
          <w:szCs w:val="24"/>
        </w:rPr>
        <w:t>c</w:t>
      </w:r>
      <w:r w:rsidR="0088576D" w:rsidRPr="008B7C05">
        <w:rPr>
          <w:spacing w:val="2"/>
          <w:sz w:val="24"/>
          <w:szCs w:val="24"/>
        </w:rPr>
        <w:t>h</w:t>
      </w:r>
      <w:r w:rsidR="0088576D" w:rsidRPr="008B7C05">
        <w:rPr>
          <w:spacing w:val="1"/>
          <w:sz w:val="24"/>
          <w:szCs w:val="24"/>
        </w:rPr>
        <w:t>a</w:t>
      </w:r>
      <w:r w:rsidR="0088576D" w:rsidRPr="008B7C05">
        <w:rPr>
          <w:sz w:val="24"/>
          <w:szCs w:val="24"/>
        </w:rPr>
        <w:t>nic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 xml:space="preserve">l </w:t>
      </w:r>
      <w:r w:rsidR="0088576D" w:rsidRPr="008B7C05">
        <w:rPr>
          <w:spacing w:val="1"/>
          <w:sz w:val="24"/>
          <w:szCs w:val="24"/>
        </w:rPr>
        <w:t>m</w:t>
      </w:r>
      <w:r w:rsidR="0088576D" w:rsidRPr="008B7C05">
        <w:rPr>
          <w:sz w:val="24"/>
          <w:szCs w:val="24"/>
        </w:rPr>
        <w:t>i</w:t>
      </w:r>
      <w:r w:rsidR="0088576D" w:rsidRPr="008B7C05">
        <w:rPr>
          <w:spacing w:val="3"/>
          <w:sz w:val="24"/>
          <w:szCs w:val="24"/>
        </w:rPr>
        <w:t>x</w:t>
      </w:r>
      <w:r w:rsidR="0088576D" w:rsidRPr="008B7C05">
        <w:rPr>
          <w:sz w:val="24"/>
          <w:szCs w:val="24"/>
        </w:rPr>
        <w:t>ing.</w:t>
      </w:r>
    </w:p>
    <w:p w:rsidR="00B63249" w:rsidRPr="008B7C05" w:rsidRDefault="0088576D" w:rsidP="008B7C05">
      <w:pPr>
        <w:spacing w:line="360" w:lineRule="auto"/>
        <w:ind w:left="400" w:right="76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57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H</w:t>
      </w:r>
      <w:r w:rsidRPr="008B7C05">
        <w:rPr>
          <w:spacing w:val="-5"/>
          <w:sz w:val="24"/>
          <w:szCs w:val="24"/>
        </w:rPr>
        <w:t>y</w:t>
      </w:r>
      <w:r w:rsidRPr="008B7C05">
        <w:rPr>
          <w:spacing w:val="2"/>
          <w:sz w:val="24"/>
          <w:szCs w:val="24"/>
        </w:rPr>
        <w:t>d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pacing w:val="2"/>
          <w:sz w:val="24"/>
          <w:szCs w:val="24"/>
        </w:rPr>
        <w:t>n</w:t>
      </w:r>
      <w:r w:rsidRPr="008B7C05">
        <w:rPr>
          <w:sz w:val="24"/>
          <w:szCs w:val="24"/>
        </w:rPr>
        <w:t>g</w:t>
      </w:r>
      <w:r w:rsidRPr="008B7C05">
        <w:rPr>
          <w:spacing w:val="55"/>
          <w:sz w:val="24"/>
          <w:szCs w:val="24"/>
        </w:rPr>
        <w:t xml:space="preserve"> </w:t>
      </w:r>
      <w:r w:rsidRPr="008B7C05">
        <w:rPr>
          <w:sz w:val="24"/>
          <w:szCs w:val="24"/>
        </w:rPr>
        <w:t>n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w</w:t>
      </w:r>
      <w:r w:rsidRPr="008B7C05">
        <w:rPr>
          <w:spacing w:val="57"/>
          <w:sz w:val="24"/>
          <w:szCs w:val="24"/>
        </w:rPr>
        <w:t xml:space="preserve"> </w:t>
      </w:r>
      <w:r w:rsidR="00110D7A" w:rsidRPr="008B7C05">
        <w:rPr>
          <w:sz w:val="24"/>
          <w:szCs w:val="24"/>
        </w:rPr>
        <w:t xml:space="preserve">soil </w:t>
      </w:r>
      <w:r w:rsidR="00110D7A" w:rsidRPr="008B7C05">
        <w:rPr>
          <w:spacing w:val="1"/>
          <w:sz w:val="24"/>
          <w:szCs w:val="24"/>
        </w:rPr>
        <w:t>grains</w:t>
      </w:r>
      <w:r w:rsidRPr="008B7C05">
        <w:rPr>
          <w:spacing w:val="58"/>
          <w:sz w:val="24"/>
          <w:szCs w:val="24"/>
        </w:rPr>
        <w:t xml:space="preserve"> 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quir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s</w:t>
      </w:r>
      <w:r w:rsidRPr="008B7C05">
        <w:rPr>
          <w:spacing w:val="58"/>
          <w:sz w:val="24"/>
          <w:szCs w:val="24"/>
        </w:rPr>
        <w:t xml:space="preserve"> </w:t>
      </w:r>
      <w:r w:rsidR="00110D7A" w:rsidRPr="008B7C05">
        <w:rPr>
          <w:sz w:val="24"/>
          <w:szCs w:val="24"/>
        </w:rPr>
        <w:t>tem</w:t>
      </w:r>
      <w:r w:rsidR="00110D7A" w:rsidRPr="008B7C05">
        <w:rPr>
          <w:spacing w:val="2"/>
          <w:sz w:val="24"/>
          <w:szCs w:val="24"/>
        </w:rPr>
        <w:t>p</w:t>
      </w:r>
      <w:r w:rsidR="00110D7A" w:rsidRPr="008B7C05">
        <w:rPr>
          <w:spacing w:val="-1"/>
          <w:sz w:val="24"/>
          <w:szCs w:val="24"/>
        </w:rPr>
        <w:t>e</w:t>
      </w:r>
      <w:r w:rsidR="00110D7A" w:rsidRPr="008B7C05">
        <w:rPr>
          <w:sz w:val="24"/>
          <w:szCs w:val="24"/>
        </w:rPr>
        <w:t>ri</w:t>
      </w:r>
      <w:r w:rsidR="00110D7A" w:rsidRPr="008B7C05">
        <w:rPr>
          <w:spacing w:val="2"/>
          <w:sz w:val="24"/>
          <w:szCs w:val="24"/>
        </w:rPr>
        <w:t>n</w:t>
      </w:r>
      <w:r w:rsidR="00110D7A" w:rsidRPr="008B7C05">
        <w:rPr>
          <w:sz w:val="24"/>
          <w:szCs w:val="24"/>
        </w:rPr>
        <w:t xml:space="preserve">g </w:t>
      </w:r>
      <w:r w:rsidR="00110D7A" w:rsidRPr="008B7C05">
        <w:rPr>
          <w:spacing w:val="1"/>
          <w:sz w:val="24"/>
          <w:szCs w:val="24"/>
        </w:rPr>
        <w:t>time</w:t>
      </w:r>
      <w:r w:rsidRPr="008B7C05">
        <w:rPr>
          <w:sz w:val="24"/>
          <w:szCs w:val="24"/>
        </w:rPr>
        <w:t>,</w:t>
      </w:r>
      <w:r w:rsidRPr="008B7C05">
        <w:rPr>
          <w:spacing w:val="57"/>
          <w:sz w:val="24"/>
          <w:szCs w:val="24"/>
        </w:rPr>
        <w:t xml:space="preserve"> </w:t>
      </w:r>
      <w:r w:rsidR="00110D7A" w:rsidRPr="008B7C05">
        <w:rPr>
          <w:sz w:val="24"/>
          <w:szCs w:val="24"/>
        </w:rPr>
        <w:t>so you can’t</w:t>
      </w:r>
      <w:r w:rsidRPr="008B7C05">
        <w:rPr>
          <w:spacing w:val="58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2"/>
          <w:sz w:val="24"/>
          <w:szCs w:val="24"/>
        </w:rPr>
        <w:t>d</w:t>
      </w:r>
      <w:r w:rsidRPr="008B7C05">
        <w:rPr>
          <w:sz w:val="24"/>
          <w:szCs w:val="24"/>
        </w:rPr>
        <w:t>d</w:t>
      </w:r>
      <w:r w:rsidRPr="008B7C05">
        <w:rPr>
          <w:spacing w:val="57"/>
          <w:sz w:val="24"/>
          <w:szCs w:val="24"/>
        </w:rPr>
        <w:t xml:space="preserve"> </w:t>
      </w:r>
      <w:r w:rsidRPr="008B7C05">
        <w:rPr>
          <w:sz w:val="24"/>
          <w:szCs w:val="24"/>
        </w:rPr>
        <w:t>d</w:t>
      </w:r>
      <w:r w:rsidRPr="008B7C05">
        <w:rPr>
          <w:spacing w:val="1"/>
          <w:sz w:val="24"/>
          <w:szCs w:val="24"/>
        </w:rPr>
        <w:t>r</w:t>
      </w:r>
      <w:r w:rsidRPr="008B7C05">
        <w:rPr>
          <w:sz w:val="24"/>
          <w:szCs w:val="24"/>
        </w:rPr>
        <w:t>y</w:t>
      </w:r>
      <w:r w:rsidRPr="008B7C05">
        <w:rPr>
          <w:spacing w:val="53"/>
          <w:sz w:val="24"/>
          <w:szCs w:val="24"/>
        </w:rPr>
        <w:t xml:space="preserve"> </w:t>
      </w:r>
      <w:r w:rsidRPr="008B7C05">
        <w:rPr>
          <w:sz w:val="24"/>
          <w:szCs w:val="24"/>
        </w:rPr>
        <w:t>soil</w:t>
      </w:r>
      <w:r w:rsidRPr="008B7C05">
        <w:rPr>
          <w:spacing w:val="58"/>
          <w:sz w:val="24"/>
          <w:szCs w:val="24"/>
        </w:rPr>
        <w:t xml:space="preserve"> </w:t>
      </w:r>
      <w:r w:rsidR="00110D7A" w:rsidRPr="008B7C05">
        <w:rPr>
          <w:sz w:val="24"/>
          <w:szCs w:val="24"/>
        </w:rPr>
        <w:t>to your</w:t>
      </w:r>
      <w:r w:rsidRPr="008B7C05">
        <w:rPr>
          <w:sz w:val="24"/>
          <w:szCs w:val="24"/>
        </w:rPr>
        <w:t xml:space="preserve"> spe</w:t>
      </w:r>
      <w:r w:rsidRPr="008B7C05">
        <w:rPr>
          <w:spacing w:val="-2"/>
          <w:sz w:val="24"/>
          <w:szCs w:val="24"/>
        </w:rPr>
        <w:t>c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m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to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du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e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s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ter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ontent.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(</w:t>
      </w:r>
      <w:r w:rsidRPr="008B7C05">
        <w:rPr>
          <w:spacing w:val="-1"/>
          <w:sz w:val="24"/>
          <w:szCs w:val="24"/>
        </w:rPr>
        <w:t>H</w:t>
      </w:r>
      <w:r w:rsidRPr="008B7C05">
        <w:rPr>
          <w:spacing w:val="2"/>
          <w:sz w:val="24"/>
          <w:szCs w:val="24"/>
        </w:rPr>
        <w:t>o</w:t>
      </w:r>
      <w:r w:rsidRPr="008B7C05">
        <w:rPr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v</w:t>
      </w:r>
      <w:r w:rsidRPr="008B7C05">
        <w:rPr>
          <w:spacing w:val="1"/>
          <w:sz w:val="24"/>
          <w:szCs w:val="24"/>
        </w:rPr>
        <w:t>er</w:t>
      </w:r>
      <w:r w:rsidRPr="008B7C05">
        <w:rPr>
          <w:sz w:val="24"/>
          <w:szCs w:val="24"/>
        </w:rPr>
        <w:t>,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me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onstr</w:t>
      </w:r>
      <w:r w:rsidRPr="008B7C05">
        <w:rPr>
          <w:spacing w:val="-2"/>
          <w:sz w:val="24"/>
          <w:szCs w:val="24"/>
        </w:rPr>
        <w:t>a</w:t>
      </w:r>
      <w:r w:rsidRPr="008B7C05">
        <w:rPr>
          <w:sz w:val="24"/>
          <w:szCs w:val="24"/>
        </w:rPr>
        <w:t>in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s</w:t>
      </w:r>
      <w:r w:rsidRPr="008B7C05">
        <w:rPr>
          <w:spacing w:val="9"/>
          <w:sz w:val="24"/>
          <w:szCs w:val="24"/>
        </w:rPr>
        <w:t xml:space="preserve"> </w:t>
      </w:r>
      <w:r w:rsidRPr="008B7C05">
        <w:rPr>
          <w:sz w:val="24"/>
          <w:szCs w:val="24"/>
        </w:rPr>
        <w:t>of the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lab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s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ss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 m</w:t>
      </w:r>
      <w:r w:rsidRPr="008B7C05">
        <w:rPr>
          <w:spacing w:val="1"/>
          <w:sz w:val="24"/>
          <w:szCs w:val="24"/>
        </w:rPr>
        <w:t>i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 xml:space="preserve">ht 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n</w:t>
      </w:r>
      <w:r w:rsidRPr="008B7C05">
        <w:rPr>
          <w:spacing w:val="-1"/>
          <w:sz w:val="24"/>
          <w:szCs w:val="24"/>
        </w:rPr>
        <w:t>ece</w:t>
      </w:r>
      <w:r w:rsidRPr="008B7C05">
        <w:rPr>
          <w:sz w:val="24"/>
          <w:szCs w:val="24"/>
        </w:rPr>
        <w:t>ss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 xml:space="preserve">tate 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doi</w:t>
      </w:r>
      <w:r w:rsidRPr="008B7C05">
        <w:rPr>
          <w:spacing w:val="3"/>
          <w:sz w:val="24"/>
          <w:szCs w:val="24"/>
        </w:rPr>
        <w:t>n</w:t>
      </w:r>
      <w:r w:rsidRPr="008B7C05">
        <w:rPr>
          <w:sz w:val="24"/>
          <w:szCs w:val="24"/>
        </w:rPr>
        <w:t xml:space="preserve">g 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 xml:space="preserve">s, 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 xml:space="preserve">s 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it 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is 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a 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much</w:t>
      </w:r>
      <w:r w:rsidRPr="008B7C05">
        <w:rPr>
          <w:spacing w:val="59"/>
          <w:sz w:val="24"/>
          <w:szCs w:val="24"/>
        </w:rPr>
        <w:t xml:space="preserve"> </w:t>
      </w:r>
      <w:r w:rsidRPr="008B7C05">
        <w:rPr>
          <w:sz w:val="24"/>
          <w:szCs w:val="24"/>
        </w:rPr>
        <w:t>f</w:t>
      </w:r>
      <w:r w:rsidRPr="008B7C05">
        <w:rPr>
          <w:spacing w:val="-2"/>
          <w:sz w:val="24"/>
          <w:szCs w:val="24"/>
        </w:rPr>
        <w:t>a</w:t>
      </w:r>
      <w:r w:rsidRPr="008B7C05">
        <w:rPr>
          <w:sz w:val="24"/>
          <w:szCs w:val="24"/>
        </w:rPr>
        <w:t xml:space="preserve">ster 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w</w:t>
      </w:r>
      <w:r w:rsidRPr="008B7C05">
        <w:rPr>
          <w:spacing w:val="3"/>
          <w:sz w:val="24"/>
          <w:szCs w:val="24"/>
        </w:rPr>
        <w:t>a</w:t>
      </w:r>
      <w:r w:rsidRPr="008B7C05">
        <w:rPr>
          <w:sz w:val="24"/>
          <w:szCs w:val="24"/>
        </w:rPr>
        <w:t>y</w:t>
      </w:r>
      <w:r w:rsidRPr="008B7C05">
        <w:rPr>
          <w:spacing w:val="57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of 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d</w:t>
      </w:r>
      <w:r w:rsidRPr="008B7C05">
        <w:rPr>
          <w:spacing w:val="-1"/>
          <w:sz w:val="24"/>
          <w:szCs w:val="24"/>
        </w:rPr>
        <w:t>ec</w:t>
      </w:r>
      <w:r w:rsidRPr="008B7C05">
        <w:rPr>
          <w:spacing w:val="1"/>
          <w:sz w:val="24"/>
          <w:szCs w:val="24"/>
        </w:rPr>
        <w:t>r</w:t>
      </w:r>
      <w:r w:rsidRPr="008B7C05">
        <w:rPr>
          <w:spacing w:val="-1"/>
          <w:sz w:val="24"/>
          <w:szCs w:val="24"/>
        </w:rPr>
        <w:t>ea</w:t>
      </w:r>
      <w:r w:rsidRPr="008B7C05">
        <w:rPr>
          <w:sz w:val="24"/>
          <w:szCs w:val="24"/>
        </w:rPr>
        <w:t>si</w:t>
      </w:r>
      <w:r w:rsidRPr="008B7C05">
        <w:rPr>
          <w:spacing w:val="3"/>
          <w:sz w:val="24"/>
          <w:szCs w:val="24"/>
        </w:rPr>
        <w:t>n</w:t>
      </w:r>
      <w:r w:rsidRPr="008B7C05">
        <w:rPr>
          <w:sz w:val="24"/>
          <w:szCs w:val="24"/>
        </w:rPr>
        <w:t>g  w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3"/>
          <w:sz w:val="24"/>
          <w:szCs w:val="24"/>
        </w:rPr>
        <w:t>t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 xml:space="preserve">r 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 xml:space="preserve">ontent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ompa</w:t>
      </w:r>
      <w:r w:rsidRPr="008B7C05">
        <w:rPr>
          <w:spacing w:val="-1"/>
          <w:sz w:val="24"/>
          <w:szCs w:val="24"/>
        </w:rPr>
        <w:t>re</w:t>
      </w:r>
      <w:r w:rsidRPr="008B7C05">
        <w:rPr>
          <w:sz w:val="24"/>
          <w:szCs w:val="24"/>
        </w:rPr>
        <w:t>d to e</w:t>
      </w:r>
      <w:r w:rsidRPr="008B7C05">
        <w:rPr>
          <w:spacing w:val="2"/>
          <w:sz w:val="24"/>
          <w:szCs w:val="24"/>
        </w:rPr>
        <w:t>v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po</w:t>
      </w:r>
      <w:r w:rsidRPr="008B7C05">
        <w:rPr>
          <w:spacing w:val="1"/>
          <w:sz w:val="24"/>
          <w:szCs w:val="24"/>
        </w:rPr>
        <w:t>r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on.)</w:t>
      </w:r>
    </w:p>
    <w:p w:rsidR="00B63249" w:rsidRPr="008B7C05" w:rsidRDefault="0088576D" w:rsidP="008B7C05">
      <w:pPr>
        <w:spacing w:before="3" w:line="360" w:lineRule="auto"/>
        <w:ind w:left="400" w:right="86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An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ea</w:t>
      </w:r>
      <w:r w:rsidRPr="008B7C05">
        <w:rPr>
          <w:spacing w:val="2"/>
          <w:sz w:val="24"/>
          <w:szCs w:val="24"/>
        </w:rPr>
        <w:t>s</w:t>
      </w:r>
      <w:r w:rsidRPr="008B7C05">
        <w:rPr>
          <w:sz w:val="24"/>
          <w:szCs w:val="24"/>
        </w:rPr>
        <w:t>y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w</w:t>
      </w:r>
      <w:r w:rsidRPr="008B7C05">
        <w:rPr>
          <w:spacing w:val="4"/>
          <w:sz w:val="24"/>
          <w:szCs w:val="24"/>
        </w:rPr>
        <w:t>a</w:t>
      </w:r>
      <w:r w:rsidRPr="008B7C05">
        <w:rPr>
          <w:sz w:val="24"/>
          <w:szCs w:val="24"/>
        </w:rPr>
        <w:t>y of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2"/>
          <w:sz w:val="24"/>
          <w:szCs w:val="24"/>
        </w:rPr>
        <w:t>v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po</w:t>
      </w:r>
      <w:r w:rsidRPr="008B7C05">
        <w:rPr>
          <w:spacing w:val="1"/>
          <w:sz w:val="24"/>
          <w:szCs w:val="24"/>
        </w:rPr>
        <w:t>r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ng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2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f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om</w:t>
      </w:r>
      <w:r w:rsidRPr="008B7C05">
        <w:rPr>
          <w:spacing w:val="8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spe</w:t>
      </w:r>
      <w:r w:rsidRPr="008B7C05">
        <w:rPr>
          <w:spacing w:val="-2"/>
          <w:sz w:val="24"/>
          <w:szCs w:val="24"/>
        </w:rPr>
        <w:t>c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m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is</w:t>
      </w:r>
      <w:r w:rsidRPr="008B7C05">
        <w:rPr>
          <w:spacing w:val="8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b</w:t>
      </w:r>
      <w:r w:rsidRPr="008B7C05">
        <w:rPr>
          <w:sz w:val="24"/>
          <w:szCs w:val="24"/>
        </w:rPr>
        <w:t>y spr</w:t>
      </w:r>
      <w:r w:rsidRPr="008B7C05">
        <w:rPr>
          <w:spacing w:val="1"/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di</w:t>
      </w:r>
      <w:r w:rsidRPr="008B7C05">
        <w:rPr>
          <w:spacing w:val="3"/>
          <w:sz w:val="24"/>
          <w:szCs w:val="24"/>
        </w:rPr>
        <w:t>n</w:t>
      </w:r>
      <w:r w:rsidRPr="008B7C05">
        <w:rPr>
          <w:sz w:val="24"/>
          <w:szCs w:val="24"/>
        </w:rPr>
        <w:t>g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it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z w:val="24"/>
          <w:szCs w:val="24"/>
        </w:rPr>
        <w:t>on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a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lass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plate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 xml:space="preserve">nd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pp</w:t>
      </w:r>
      <w:r w:rsidRPr="008B7C05">
        <w:rPr>
          <w:spacing w:val="3"/>
          <w:sz w:val="24"/>
          <w:szCs w:val="24"/>
        </w:rPr>
        <w:t>l</w:t>
      </w:r>
      <w:r w:rsidRPr="008B7C05">
        <w:rPr>
          <w:spacing w:val="-5"/>
          <w:sz w:val="24"/>
          <w:szCs w:val="24"/>
        </w:rPr>
        <w:t>y</w:t>
      </w:r>
      <w:r w:rsidRPr="008B7C05">
        <w:rPr>
          <w:sz w:val="24"/>
          <w:szCs w:val="24"/>
        </w:rPr>
        <w:t>i</w:t>
      </w:r>
      <w:r w:rsidRPr="008B7C05">
        <w:rPr>
          <w:spacing w:val="3"/>
          <w:sz w:val="24"/>
          <w:szCs w:val="24"/>
        </w:rPr>
        <w:t>n</w:t>
      </w:r>
      <w:r w:rsidRPr="008B7C05">
        <w:rPr>
          <w:sz w:val="24"/>
          <w:szCs w:val="24"/>
        </w:rPr>
        <w:t>g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2"/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 to</w:t>
      </w:r>
      <w:r w:rsidRPr="008B7C05">
        <w:rPr>
          <w:spacing w:val="-1"/>
          <w:sz w:val="24"/>
          <w:szCs w:val="24"/>
        </w:rPr>
        <w:t>we</w:t>
      </w:r>
      <w:r w:rsidRPr="008B7C05">
        <w:rPr>
          <w:sz w:val="24"/>
          <w:szCs w:val="24"/>
        </w:rPr>
        <w:t>l.</w:t>
      </w:r>
    </w:p>
    <w:p w:rsidR="00B63249" w:rsidRPr="008B7C05" w:rsidRDefault="0088576D" w:rsidP="008B7C05">
      <w:pPr>
        <w:spacing w:line="360" w:lineRule="auto"/>
        <w:ind w:left="400" w:right="83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T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mpe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i</w:t>
      </w:r>
      <w:r w:rsidRPr="008B7C05">
        <w:rPr>
          <w:spacing w:val="3"/>
          <w:sz w:val="24"/>
          <w:szCs w:val="24"/>
        </w:rPr>
        <w:t>n</w:t>
      </w:r>
      <w:r w:rsidRPr="008B7C05">
        <w:rPr>
          <w:sz w:val="24"/>
          <w:szCs w:val="24"/>
        </w:rPr>
        <w:t>g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is</w:t>
      </w:r>
      <w:r w:rsidRPr="008B7C05">
        <w:rPr>
          <w:spacing w:val="8"/>
          <w:sz w:val="24"/>
          <w:szCs w:val="24"/>
        </w:rPr>
        <w:t xml:space="preserve"> 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quir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d</w:t>
      </w:r>
      <w:r w:rsidRPr="008B7C05">
        <w:rPr>
          <w:spacing w:val="10"/>
          <w:sz w:val="24"/>
          <w:szCs w:val="24"/>
        </w:rPr>
        <w:t xml:space="preserve"> </w:t>
      </w:r>
      <w:r w:rsidRPr="008B7C05">
        <w:rPr>
          <w:sz w:val="24"/>
          <w:szCs w:val="24"/>
        </w:rPr>
        <w:t>on</w:t>
      </w:r>
      <w:r w:rsidRPr="008B7C05">
        <w:rPr>
          <w:spacing w:val="3"/>
          <w:sz w:val="24"/>
          <w:szCs w:val="24"/>
        </w:rPr>
        <w:t>l</w:t>
      </w:r>
      <w:r w:rsidRPr="008B7C05">
        <w:rPr>
          <w:sz w:val="24"/>
          <w:szCs w:val="24"/>
        </w:rPr>
        <w:t>y on</w:t>
      </w:r>
      <w:r w:rsidRPr="008B7C05">
        <w:rPr>
          <w:spacing w:val="1"/>
          <w:sz w:val="24"/>
          <w:szCs w:val="24"/>
        </w:rPr>
        <w:t>c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,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spe</w:t>
      </w:r>
      <w:r w:rsidRPr="008B7C05">
        <w:rPr>
          <w:spacing w:val="-2"/>
          <w:sz w:val="24"/>
          <w:szCs w:val="24"/>
        </w:rPr>
        <w:t>c</w:t>
      </w:r>
      <w:r w:rsidRPr="008B7C05">
        <w:rPr>
          <w:sz w:val="24"/>
          <w:szCs w:val="24"/>
        </w:rPr>
        <w:t>i</w:t>
      </w:r>
      <w:r w:rsidRPr="008B7C05">
        <w:rPr>
          <w:spacing w:val="3"/>
          <w:sz w:val="24"/>
          <w:szCs w:val="24"/>
        </w:rPr>
        <w:t>m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re</w:t>
      </w:r>
      <w:r w:rsidRPr="008B7C05">
        <w:rPr>
          <w:spacing w:val="2"/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st</w:t>
      </w:r>
      <w:r w:rsidRPr="008B7C05">
        <w:rPr>
          <w:spacing w:val="2"/>
          <w:sz w:val="24"/>
          <w:szCs w:val="24"/>
        </w:rPr>
        <w:t>a</w:t>
      </w:r>
      <w:r w:rsidRPr="008B7C05">
        <w:rPr>
          <w:sz w:val="24"/>
          <w:szCs w:val="24"/>
        </w:rPr>
        <w:t>g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.</w:t>
      </w:r>
      <w:r w:rsidRPr="008B7C05">
        <w:rPr>
          <w:spacing w:val="8"/>
          <w:sz w:val="24"/>
          <w:szCs w:val="24"/>
        </w:rPr>
        <w:t xml:space="preserve"> </w:t>
      </w:r>
      <w:r w:rsidRPr="008B7C05">
        <w:rPr>
          <w:spacing w:val="-3"/>
          <w:sz w:val="24"/>
          <w:szCs w:val="24"/>
        </w:rPr>
        <w:t>I</w:t>
      </w:r>
      <w:r w:rsidRPr="008B7C05">
        <w:rPr>
          <w:sz w:val="24"/>
          <w:szCs w:val="24"/>
        </w:rPr>
        <w:t>t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3"/>
          <w:sz w:val="24"/>
          <w:szCs w:val="24"/>
        </w:rPr>
        <w:t>i</w:t>
      </w:r>
      <w:r w:rsidRPr="008B7C05">
        <w:rPr>
          <w:sz w:val="24"/>
          <w:szCs w:val="24"/>
        </w:rPr>
        <w:t>s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not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z w:val="24"/>
          <w:szCs w:val="24"/>
        </w:rPr>
        <w:t>n</w:t>
      </w:r>
      <w:r w:rsidRPr="008B7C05">
        <w:rPr>
          <w:spacing w:val="-1"/>
          <w:sz w:val="24"/>
          <w:szCs w:val="24"/>
        </w:rPr>
        <w:t>ece</w:t>
      </w:r>
      <w:r w:rsidRPr="008B7C05">
        <w:rPr>
          <w:sz w:val="24"/>
          <w:szCs w:val="24"/>
        </w:rPr>
        <w:t>ss</w:t>
      </w:r>
      <w:r w:rsidRPr="008B7C05">
        <w:rPr>
          <w:spacing w:val="2"/>
          <w:sz w:val="24"/>
          <w:szCs w:val="24"/>
        </w:rPr>
        <w:t>a</w:t>
      </w:r>
      <w:r w:rsidRPr="008B7C05">
        <w:rPr>
          <w:spacing w:val="4"/>
          <w:sz w:val="24"/>
          <w:szCs w:val="24"/>
        </w:rPr>
        <w:t>r</w:t>
      </w:r>
      <w:r w:rsidRPr="008B7C05">
        <w:rPr>
          <w:sz w:val="24"/>
          <w:szCs w:val="24"/>
        </w:rPr>
        <w:t xml:space="preserve">y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 xml:space="preserve">t 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v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4"/>
          <w:sz w:val="24"/>
          <w:szCs w:val="24"/>
        </w:rPr>
        <w:t>r</w:t>
      </w:r>
      <w:r w:rsidRPr="008B7C05">
        <w:rPr>
          <w:sz w:val="24"/>
          <w:szCs w:val="24"/>
        </w:rPr>
        <w:t>y</w:t>
      </w:r>
      <w:r w:rsidRPr="008B7C05">
        <w:rPr>
          <w:spacing w:val="-5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ter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 xml:space="preserve">ontent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2"/>
          <w:sz w:val="24"/>
          <w:szCs w:val="24"/>
        </w:rPr>
        <w:t>n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in 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 xml:space="preserve">his </w:t>
      </w:r>
      <w:r w:rsidRPr="008B7C05">
        <w:rPr>
          <w:spacing w:val="1"/>
          <w:sz w:val="24"/>
          <w:szCs w:val="24"/>
        </w:rPr>
        <w:t>t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st.</w:t>
      </w:r>
    </w:p>
    <w:p w:rsidR="00B63249" w:rsidRPr="008B7C05" w:rsidRDefault="00547EB7" w:rsidP="008B7C05">
      <w:pPr>
        <w:spacing w:line="360" w:lineRule="auto"/>
        <w:rPr>
          <w:sz w:val="24"/>
          <w:szCs w:val="24"/>
        </w:rPr>
      </w:pPr>
      <w:r w:rsidRPr="008B7C05">
        <w:rPr>
          <w:sz w:val="24"/>
          <w:szCs w:val="24"/>
        </w:rPr>
        <w:t xml:space="preserve">    </w:t>
      </w:r>
      <w:r w:rsidR="0088576D" w:rsidRPr="008B7C05">
        <w:rPr>
          <w:b/>
          <w:sz w:val="24"/>
          <w:szCs w:val="24"/>
        </w:rPr>
        <w:t xml:space="preserve">4. </w:t>
      </w:r>
      <w:r w:rsidR="0088576D" w:rsidRPr="008B7C05">
        <w:rPr>
          <w:b/>
          <w:spacing w:val="1"/>
          <w:sz w:val="24"/>
          <w:szCs w:val="24"/>
        </w:rPr>
        <w:t>Sp</w:t>
      </w:r>
      <w:r w:rsidR="0088576D" w:rsidRPr="008B7C05">
        <w:rPr>
          <w:b/>
          <w:spacing w:val="-1"/>
          <w:sz w:val="24"/>
          <w:szCs w:val="24"/>
        </w:rPr>
        <w:t>ec</w:t>
      </w:r>
      <w:r w:rsidR="0088576D" w:rsidRPr="008B7C05">
        <w:rPr>
          <w:b/>
          <w:sz w:val="24"/>
          <w:szCs w:val="24"/>
        </w:rPr>
        <w:t>im</w:t>
      </w:r>
      <w:r w:rsidR="0088576D" w:rsidRPr="008B7C05">
        <w:rPr>
          <w:b/>
          <w:spacing w:val="-1"/>
          <w:sz w:val="24"/>
          <w:szCs w:val="24"/>
        </w:rPr>
        <w:t>e</w:t>
      </w:r>
      <w:r w:rsidR="0088576D" w:rsidRPr="008B7C05">
        <w:rPr>
          <w:b/>
          <w:sz w:val="24"/>
          <w:szCs w:val="24"/>
        </w:rPr>
        <w:t>n</w:t>
      </w:r>
    </w:p>
    <w:p w:rsidR="00B63249" w:rsidRPr="008B7C05" w:rsidRDefault="00547EB7" w:rsidP="008B7C05">
      <w:pPr>
        <w:spacing w:line="360" w:lineRule="auto"/>
        <w:rPr>
          <w:sz w:val="24"/>
          <w:szCs w:val="24"/>
        </w:rPr>
      </w:pPr>
      <w:r w:rsidRPr="008B7C05">
        <w:rPr>
          <w:sz w:val="24"/>
          <w:szCs w:val="24"/>
        </w:rPr>
        <w:t xml:space="preserve">  </w:t>
      </w:r>
      <w:r w:rsidR="0088576D" w:rsidRPr="008B7C05">
        <w:rPr>
          <w:sz w:val="24"/>
          <w:szCs w:val="24"/>
        </w:rPr>
        <w:t>-</w:t>
      </w:r>
      <w:r w:rsidR="0088576D" w:rsidRPr="008B7C05">
        <w:rPr>
          <w:spacing w:val="-1"/>
          <w:sz w:val="24"/>
          <w:szCs w:val="24"/>
        </w:rPr>
        <w:t xml:space="preserve"> </w:t>
      </w:r>
      <w:r w:rsidR="0088576D" w:rsidRPr="008B7C05">
        <w:rPr>
          <w:spacing w:val="1"/>
          <w:sz w:val="24"/>
          <w:szCs w:val="24"/>
        </w:rPr>
        <w:t>S</w:t>
      </w:r>
      <w:r w:rsidR="0088576D" w:rsidRPr="008B7C05">
        <w:rPr>
          <w:sz w:val="24"/>
          <w:szCs w:val="24"/>
        </w:rPr>
        <w:t>oil</w:t>
      </w:r>
      <w:r w:rsidR="0088576D" w:rsidRPr="008B7C05">
        <w:rPr>
          <w:spacing w:val="1"/>
          <w:sz w:val="24"/>
          <w:szCs w:val="24"/>
        </w:rPr>
        <w:t xml:space="preserve"> </w:t>
      </w:r>
      <w:r w:rsidR="0088576D" w:rsidRPr="008B7C05">
        <w:rPr>
          <w:spacing w:val="-1"/>
          <w:sz w:val="24"/>
          <w:szCs w:val="24"/>
        </w:rPr>
        <w:t>f</w:t>
      </w:r>
      <w:r w:rsidR="0088576D" w:rsidRPr="008B7C05">
        <w:rPr>
          <w:sz w:val="24"/>
          <w:szCs w:val="24"/>
        </w:rPr>
        <w:t>r</w:t>
      </w:r>
      <w:r w:rsidR="0088576D" w:rsidRPr="008B7C05">
        <w:rPr>
          <w:spacing w:val="-2"/>
          <w:sz w:val="24"/>
          <w:szCs w:val="24"/>
        </w:rPr>
        <w:t>a</w:t>
      </w:r>
      <w:r w:rsidR="0088576D" w:rsidRPr="008B7C05">
        <w:rPr>
          <w:spacing w:val="-1"/>
          <w:sz w:val="24"/>
          <w:szCs w:val="24"/>
        </w:rPr>
        <w:t>c</w:t>
      </w:r>
      <w:r w:rsidR="0088576D" w:rsidRPr="008B7C05">
        <w:rPr>
          <w:sz w:val="24"/>
          <w:szCs w:val="24"/>
        </w:rPr>
        <w:t>t</w:t>
      </w:r>
      <w:r w:rsidR="0088576D" w:rsidRPr="008B7C05">
        <w:rPr>
          <w:spacing w:val="1"/>
          <w:sz w:val="24"/>
          <w:szCs w:val="24"/>
        </w:rPr>
        <w:t>i</w:t>
      </w:r>
      <w:r w:rsidR="0088576D" w:rsidRPr="008B7C05">
        <w:rPr>
          <w:sz w:val="24"/>
          <w:szCs w:val="24"/>
        </w:rPr>
        <w:t>on</w:t>
      </w:r>
      <w:r w:rsidR="0088576D" w:rsidRPr="008B7C05">
        <w:rPr>
          <w:spacing w:val="1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fin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r th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n</w:t>
      </w:r>
      <w:r w:rsidR="0088576D" w:rsidRPr="008B7C05">
        <w:rPr>
          <w:spacing w:val="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 xml:space="preserve">#40 </w:t>
      </w:r>
      <w:r w:rsidR="00110D7A" w:rsidRPr="008B7C05">
        <w:rPr>
          <w:sz w:val="24"/>
          <w:szCs w:val="24"/>
        </w:rPr>
        <w:t>si</w:t>
      </w:r>
      <w:r w:rsidR="00110D7A" w:rsidRPr="008B7C05">
        <w:rPr>
          <w:spacing w:val="-1"/>
          <w:sz w:val="24"/>
          <w:szCs w:val="24"/>
        </w:rPr>
        <w:t>e</w:t>
      </w:r>
      <w:r w:rsidR="00110D7A" w:rsidRPr="008B7C05">
        <w:rPr>
          <w:sz w:val="24"/>
          <w:szCs w:val="24"/>
        </w:rPr>
        <w:t>ves</w:t>
      </w:r>
      <w:r w:rsidR="0088576D" w:rsidRPr="008B7C05">
        <w:rPr>
          <w:spacing w:val="-1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(</w:t>
      </w:r>
      <w:r w:rsidR="0088576D" w:rsidRPr="008B7C05">
        <w:rPr>
          <w:spacing w:val="-1"/>
          <w:sz w:val="24"/>
          <w:szCs w:val="24"/>
        </w:rPr>
        <w:t>f</w:t>
      </w:r>
      <w:r w:rsidR="0088576D" w:rsidRPr="008B7C05">
        <w:rPr>
          <w:sz w:val="24"/>
          <w:szCs w:val="24"/>
        </w:rPr>
        <w:t xml:space="preserve">ine </w:t>
      </w:r>
      <w:r w:rsidR="0088576D" w:rsidRPr="008B7C05">
        <w:rPr>
          <w:spacing w:val="2"/>
          <w:sz w:val="24"/>
          <w:szCs w:val="24"/>
        </w:rPr>
        <w:t>s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 xml:space="preserve">nd 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nd</w:t>
      </w:r>
      <w:r w:rsidR="0088576D" w:rsidRPr="008B7C05">
        <w:rPr>
          <w:spacing w:val="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small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r) is u</w:t>
      </w:r>
      <w:r w:rsidR="0088576D" w:rsidRPr="008B7C05">
        <w:rPr>
          <w:spacing w:val="1"/>
          <w:sz w:val="24"/>
          <w:szCs w:val="24"/>
        </w:rPr>
        <w:t>s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d.</w:t>
      </w:r>
    </w:p>
    <w:p w:rsidR="00B63249" w:rsidRPr="008B7C05" w:rsidRDefault="0088576D" w:rsidP="008B7C05">
      <w:pPr>
        <w:spacing w:line="360" w:lineRule="auto"/>
        <w:ind w:left="400" w:right="79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About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500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g</w:t>
      </w:r>
      <w:r w:rsidRPr="008B7C05">
        <w:rPr>
          <w:spacing w:val="1"/>
          <w:sz w:val="24"/>
          <w:szCs w:val="24"/>
        </w:rPr>
        <w:t>r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ms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1"/>
          <w:sz w:val="24"/>
          <w:szCs w:val="24"/>
        </w:rPr>
        <w:t>o</w:t>
      </w:r>
      <w:r w:rsidRPr="008B7C05">
        <w:rPr>
          <w:sz w:val="24"/>
          <w:szCs w:val="24"/>
        </w:rPr>
        <w:t>f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s</w:t>
      </w:r>
      <w:r w:rsidRPr="008B7C05">
        <w:rPr>
          <w:spacing w:val="2"/>
          <w:sz w:val="24"/>
          <w:szCs w:val="24"/>
        </w:rPr>
        <w:t>o</w:t>
      </w:r>
      <w:r w:rsidRPr="008B7C05">
        <w:rPr>
          <w:sz w:val="24"/>
          <w:szCs w:val="24"/>
        </w:rPr>
        <w:t>il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too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hp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ste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onsi</w:t>
      </w:r>
      <w:r w:rsidRPr="008B7C05">
        <w:rPr>
          <w:spacing w:val="1"/>
          <w:sz w:val="24"/>
          <w:szCs w:val="24"/>
        </w:rPr>
        <w:t>s</w:t>
      </w:r>
      <w:r w:rsidRPr="008B7C05">
        <w:rPr>
          <w:sz w:val="24"/>
          <w:szCs w:val="24"/>
        </w:rPr>
        <w:t>te</w:t>
      </w:r>
      <w:r w:rsidRPr="008B7C05">
        <w:rPr>
          <w:spacing w:val="2"/>
          <w:sz w:val="24"/>
          <w:szCs w:val="24"/>
        </w:rPr>
        <w:t>n</w:t>
      </w:r>
      <w:r w:rsidRPr="008B7C05">
        <w:rPr>
          <w:spacing w:val="1"/>
          <w:sz w:val="24"/>
          <w:szCs w:val="24"/>
        </w:rPr>
        <w:t>c</w:t>
      </w:r>
      <w:r w:rsidRPr="008B7C05">
        <w:rPr>
          <w:sz w:val="24"/>
          <w:szCs w:val="24"/>
        </w:rPr>
        <w:t>y is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3"/>
          <w:sz w:val="24"/>
          <w:szCs w:val="24"/>
        </w:rPr>
        <w:t>l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ft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to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temp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z w:val="24"/>
          <w:szCs w:val="24"/>
        </w:rPr>
        <w:t>ov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1"/>
          <w:sz w:val="24"/>
          <w:szCs w:val="24"/>
        </w:rPr>
        <w:t>r</w:t>
      </w:r>
      <w:r w:rsidRPr="008B7C05">
        <w:rPr>
          <w:sz w:val="24"/>
          <w:szCs w:val="24"/>
        </w:rPr>
        <w:t>ni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ht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in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hum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d room.</w:t>
      </w:r>
    </w:p>
    <w:p w:rsidR="00B63249" w:rsidRPr="008B7C05" w:rsidRDefault="00B63249" w:rsidP="008B7C05">
      <w:pPr>
        <w:spacing w:before="7" w:line="360" w:lineRule="auto"/>
        <w:rPr>
          <w:sz w:val="24"/>
          <w:szCs w:val="24"/>
        </w:rPr>
      </w:pPr>
    </w:p>
    <w:p w:rsidR="00547EB7" w:rsidRPr="008B7C05" w:rsidRDefault="00547EB7" w:rsidP="008B7C05">
      <w:pPr>
        <w:spacing w:line="360" w:lineRule="auto"/>
        <w:rPr>
          <w:sz w:val="24"/>
          <w:szCs w:val="24"/>
        </w:rPr>
      </w:pPr>
    </w:p>
    <w:p w:rsidR="008E42BD" w:rsidRDefault="00547EB7" w:rsidP="008B7C05">
      <w:pPr>
        <w:spacing w:line="360" w:lineRule="auto"/>
        <w:rPr>
          <w:sz w:val="24"/>
          <w:szCs w:val="24"/>
        </w:rPr>
      </w:pPr>
      <w:r w:rsidRPr="008B7C05">
        <w:rPr>
          <w:sz w:val="24"/>
          <w:szCs w:val="24"/>
        </w:rPr>
        <w:t xml:space="preserve"> </w:t>
      </w:r>
    </w:p>
    <w:p w:rsidR="008E42BD" w:rsidRDefault="008E42BD" w:rsidP="008B7C05">
      <w:pPr>
        <w:spacing w:line="360" w:lineRule="auto"/>
        <w:rPr>
          <w:sz w:val="24"/>
          <w:szCs w:val="24"/>
        </w:rPr>
      </w:pPr>
    </w:p>
    <w:p w:rsidR="00B63249" w:rsidRPr="008B7C05" w:rsidRDefault="00547EB7" w:rsidP="008B7C05">
      <w:pPr>
        <w:spacing w:line="360" w:lineRule="auto"/>
        <w:rPr>
          <w:sz w:val="24"/>
          <w:szCs w:val="24"/>
        </w:rPr>
      </w:pPr>
      <w:r w:rsidRPr="008B7C05">
        <w:rPr>
          <w:sz w:val="24"/>
          <w:szCs w:val="24"/>
        </w:rPr>
        <w:lastRenderedPageBreak/>
        <w:t xml:space="preserve"> </w:t>
      </w:r>
      <w:r w:rsidR="0088576D" w:rsidRPr="008B7C05">
        <w:rPr>
          <w:b/>
          <w:sz w:val="24"/>
          <w:szCs w:val="24"/>
        </w:rPr>
        <w:t>5. Cali</w:t>
      </w:r>
      <w:r w:rsidR="0088576D" w:rsidRPr="008B7C05">
        <w:rPr>
          <w:b/>
          <w:spacing w:val="1"/>
          <w:sz w:val="24"/>
          <w:szCs w:val="24"/>
        </w:rPr>
        <w:t>b</w:t>
      </w:r>
      <w:r w:rsidR="0088576D" w:rsidRPr="008B7C05">
        <w:rPr>
          <w:b/>
          <w:spacing w:val="-1"/>
          <w:sz w:val="24"/>
          <w:szCs w:val="24"/>
        </w:rPr>
        <w:t>r</w:t>
      </w:r>
      <w:r w:rsidR="0088576D" w:rsidRPr="008B7C05">
        <w:rPr>
          <w:b/>
          <w:sz w:val="24"/>
          <w:szCs w:val="24"/>
        </w:rPr>
        <w:t>a</w:t>
      </w:r>
      <w:r w:rsidR="0088576D" w:rsidRPr="008B7C05">
        <w:rPr>
          <w:b/>
          <w:spacing w:val="-1"/>
          <w:sz w:val="24"/>
          <w:szCs w:val="24"/>
        </w:rPr>
        <w:t>t</w:t>
      </w:r>
      <w:r w:rsidR="0088576D" w:rsidRPr="008B7C05">
        <w:rPr>
          <w:b/>
          <w:sz w:val="24"/>
          <w:szCs w:val="24"/>
        </w:rPr>
        <w:t>ion</w:t>
      </w:r>
    </w:p>
    <w:p w:rsidR="00B63249" w:rsidRPr="008B7C05" w:rsidRDefault="003B098A" w:rsidP="008B7C05">
      <w:pPr>
        <w:spacing w:line="360" w:lineRule="auto"/>
        <w:ind w:right="81"/>
        <w:rPr>
          <w:sz w:val="24"/>
          <w:szCs w:val="24"/>
        </w:rPr>
      </w:pPr>
      <w:r w:rsidRPr="008B7C05">
        <w:rPr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-</w:t>
      </w:r>
      <w:r w:rsidR="0088576D" w:rsidRPr="008B7C05">
        <w:rPr>
          <w:spacing w:val="4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On</w:t>
      </w:r>
      <w:r w:rsidR="0088576D" w:rsidRPr="008B7C05">
        <w:rPr>
          <w:spacing w:val="4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the</w:t>
      </w:r>
      <w:r w:rsidR="0088576D" w:rsidRPr="008B7C05">
        <w:rPr>
          <w:spacing w:val="42"/>
          <w:sz w:val="24"/>
          <w:szCs w:val="24"/>
        </w:rPr>
        <w:t xml:space="preserve"> </w:t>
      </w:r>
      <w:r w:rsidR="0088576D" w:rsidRPr="008B7C05">
        <w:rPr>
          <w:spacing w:val="2"/>
          <w:sz w:val="24"/>
          <w:szCs w:val="24"/>
        </w:rPr>
        <w:t>b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se</w:t>
      </w:r>
      <w:r w:rsidR="0088576D" w:rsidRPr="008B7C05">
        <w:rPr>
          <w:spacing w:val="4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of</w:t>
      </w:r>
      <w:r w:rsidR="0088576D" w:rsidRPr="008B7C05">
        <w:rPr>
          <w:spacing w:val="44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the</w:t>
      </w:r>
      <w:r w:rsidR="0088576D" w:rsidRPr="008B7C05">
        <w:rPr>
          <w:spacing w:val="45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l</w:t>
      </w:r>
      <w:r w:rsidR="0088576D" w:rsidRPr="008B7C05">
        <w:rPr>
          <w:spacing w:val="1"/>
          <w:sz w:val="24"/>
          <w:szCs w:val="24"/>
        </w:rPr>
        <w:t>i</w:t>
      </w:r>
      <w:r w:rsidR="0088576D" w:rsidRPr="008B7C05">
        <w:rPr>
          <w:sz w:val="24"/>
          <w:szCs w:val="24"/>
        </w:rPr>
        <w:t>quid</w:t>
      </w:r>
      <w:r w:rsidR="0088576D" w:rsidRPr="008B7C05">
        <w:rPr>
          <w:spacing w:val="4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l</w:t>
      </w:r>
      <w:r w:rsidR="0088576D" w:rsidRPr="008B7C05">
        <w:rPr>
          <w:spacing w:val="1"/>
          <w:sz w:val="24"/>
          <w:szCs w:val="24"/>
        </w:rPr>
        <w:t>i</w:t>
      </w:r>
      <w:r w:rsidR="0088576D" w:rsidRPr="008B7C05">
        <w:rPr>
          <w:sz w:val="24"/>
          <w:szCs w:val="24"/>
        </w:rPr>
        <w:t>m</w:t>
      </w:r>
      <w:r w:rsidR="0088576D" w:rsidRPr="008B7C05">
        <w:rPr>
          <w:spacing w:val="1"/>
          <w:sz w:val="24"/>
          <w:szCs w:val="24"/>
        </w:rPr>
        <w:t>i</w:t>
      </w:r>
      <w:r w:rsidR="0088576D" w:rsidRPr="008B7C05">
        <w:rPr>
          <w:sz w:val="24"/>
          <w:szCs w:val="24"/>
        </w:rPr>
        <w:t>t</w:t>
      </w:r>
      <w:r w:rsidR="0088576D" w:rsidRPr="008B7C05">
        <w:rPr>
          <w:spacing w:val="45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d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vic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,</w:t>
      </w:r>
      <w:r w:rsidR="0088576D" w:rsidRPr="008B7C05">
        <w:rPr>
          <w:spacing w:val="4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the</w:t>
      </w:r>
      <w:r w:rsidR="0088576D" w:rsidRPr="008B7C05">
        <w:rPr>
          <w:spacing w:val="42"/>
          <w:sz w:val="24"/>
          <w:szCs w:val="24"/>
        </w:rPr>
        <w:t xml:space="preserve"> </w:t>
      </w:r>
      <w:r w:rsidR="0088576D" w:rsidRPr="008B7C05">
        <w:rPr>
          <w:spacing w:val="2"/>
          <w:sz w:val="24"/>
          <w:szCs w:val="24"/>
        </w:rPr>
        <w:t>w</w:t>
      </w:r>
      <w:r w:rsidR="0088576D" w:rsidRPr="008B7C05">
        <w:rPr>
          <w:sz w:val="24"/>
          <w:szCs w:val="24"/>
        </w:rPr>
        <w:t>o</w:t>
      </w:r>
      <w:r w:rsidR="0088576D" w:rsidRPr="008B7C05">
        <w:rPr>
          <w:spacing w:val="-1"/>
          <w:sz w:val="24"/>
          <w:szCs w:val="24"/>
        </w:rPr>
        <w:t>r</w:t>
      </w:r>
      <w:r w:rsidR="0088576D" w:rsidRPr="008B7C05">
        <w:rPr>
          <w:sz w:val="24"/>
          <w:szCs w:val="24"/>
        </w:rPr>
        <w:t>n</w:t>
      </w:r>
      <w:r w:rsidR="0088576D" w:rsidRPr="008B7C05">
        <w:rPr>
          <w:spacing w:val="43"/>
          <w:sz w:val="24"/>
          <w:szCs w:val="24"/>
        </w:rPr>
        <w:t xml:space="preserve"> 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pacing w:val="1"/>
          <w:sz w:val="24"/>
          <w:szCs w:val="24"/>
        </w:rPr>
        <w:t>r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a</w:t>
      </w:r>
      <w:r w:rsidR="0088576D" w:rsidRPr="008B7C05">
        <w:rPr>
          <w:spacing w:val="42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w</w:t>
      </w:r>
      <w:r w:rsidR="0088576D" w:rsidRPr="008B7C05">
        <w:rPr>
          <w:spacing w:val="2"/>
          <w:sz w:val="24"/>
          <w:szCs w:val="24"/>
        </w:rPr>
        <w:t>h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re</w:t>
      </w:r>
      <w:r w:rsidR="0088576D" w:rsidRPr="008B7C05">
        <w:rPr>
          <w:spacing w:val="4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the</w:t>
      </w:r>
      <w:r w:rsidR="0088576D" w:rsidRPr="008B7C05">
        <w:rPr>
          <w:spacing w:val="42"/>
          <w:sz w:val="24"/>
          <w:szCs w:val="24"/>
        </w:rPr>
        <w:t xml:space="preserve"> </w:t>
      </w:r>
      <w:r w:rsidR="0088576D" w:rsidRPr="008B7C05">
        <w:rPr>
          <w:spacing w:val="-1"/>
          <w:sz w:val="24"/>
          <w:szCs w:val="24"/>
        </w:rPr>
        <w:t>c</w:t>
      </w:r>
      <w:r w:rsidR="0088576D" w:rsidRPr="008B7C05">
        <w:rPr>
          <w:sz w:val="24"/>
          <w:szCs w:val="24"/>
        </w:rPr>
        <w:t>up</w:t>
      </w:r>
      <w:r w:rsidR="0088576D" w:rsidRPr="008B7C05">
        <w:rPr>
          <w:spacing w:val="45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i</w:t>
      </w:r>
      <w:r w:rsidR="0088576D" w:rsidRPr="008B7C05">
        <w:rPr>
          <w:spacing w:val="1"/>
          <w:sz w:val="24"/>
          <w:szCs w:val="24"/>
        </w:rPr>
        <w:t>m</w:t>
      </w:r>
      <w:r w:rsidR="0088576D" w:rsidRPr="008B7C05">
        <w:rPr>
          <w:sz w:val="24"/>
          <w:szCs w:val="24"/>
        </w:rPr>
        <w:t>p</w:t>
      </w:r>
      <w:r w:rsidR="0088576D" w:rsidRPr="008B7C05">
        <w:rPr>
          <w:spacing w:val="-1"/>
          <w:sz w:val="24"/>
          <w:szCs w:val="24"/>
        </w:rPr>
        <w:t>ac</w:t>
      </w:r>
      <w:r w:rsidR="0088576D" w:rsidRPr="008B7C05">
        <w:rPr>
          <w:sz w:val="24"/>
          <w:szCs w:val="24"/>
        </w:rPr>
        <w:t>ts</w:t>
      </w:r>
      <w:r w:rsidR="0088576D" w:rsidRPr="008B7C05">
        <w:rPr>
          <w:spacing w:val="44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should</w:t>
      </w:r>
      <w:r w:rsidR="0088576D" w:rsidRPr="008B7C05">
        <w:rPr>
          <w:spacing w:val="43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be small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r th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 xml:space="preserve">n </w:t>
      </w:r>
      <w:r w:rsidR="00110D7A" w:rsidRPr="008B7C05">
        <w:rPr>
          <w:sz w:val="24"/>
          <w:szCs w:val="24"/>
        </w:rPr>
        <w:t>10 mm</w:t>
      </w:r>
      <w:r w:rsidR="0088576D" w:rsidRPr="008B7C05">
        <w:rPr>
          <w:spacing w:val="1"/>
          <w:sz w:val="24"/>
          <w:szCs w:val="24"/>
        </w:rPr>
        <w:t xml:space="preserve"> </w:t>
      </w:r>
      <w:r w:rsidR="0088576D" w:rsidRPr="008B7C05">
        <w:rPr>
          <w:sz w:val="24"/>
          <w:szCs w:val="24"/>
        </w:rPr>
        <w:t>in d</w:t>
      </w:r>
      <w:r w:rsidR="0088576D" w:rsidRPr="008B7C05">
        <w:rPr>
          <w:spacing w:val="1"/>
          <w:sz w:val="24"/>
          <w:szCs w:val="24"/>
        </w:rPr>
        <w:t>i</w:t>
      </w:r>
      <w:r w:rsidR="0088576D" w:rsidRPr="008B7C05">
        <w:rPr>
          <w:spacing w:val="-1"/>
          <w:sz w:val="24"/>
          <w:szCs w:val="24"/>
        </w:rPr>
        <w:t>a</w:t>
      </w:r>
      <w:r w:rsidR="0088576D" w:rsidRPr="008B7C05">
        <w:rPr>
          <w:sz w:val="24"/>
          <w:szCs w:val="24"/>
        </w:rPr>
        <w:t>met</w:t>
      </w:r>
      <w:r w:rsidR="0088576D" w:rsidRPr="008B7C05">
        <w:rPr>
          <w:spacing w:val="-1"/>
          <w:sz w:val="24"/>
          <w:szCs w:val="24"/>
        </w:rPr>
        <w:t>e</w:t>
      </w:r>
      <w:r w:rsidR="0088576D" w:rsidRPr="008B7C05">
        <w:rPr>
          <w:sz w:val="24"/>
          <w:szCs w:val="24"/>
        </w:rPr>
        <w:t>r.</w:t>
      </w:r>
    </w:p>
    <w:p w:rsidR="00B63249" w:rsidRPr="008B7C05" w:rsidRDefault="0088576D" w:rsidP="008B7C05">
      <w:pPr>
        <w:spacing w:before="22" w:line="360" w:lineRule="auto"/>
        <w:ind w:left="116" w:right="77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11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11"/>
          <w:sz w:val="24"/>
          <w:szCs w:val="24"/>
        </w:rPr>
        <w:t xml:space="preserve"> </w:t>
      </w:r>
      <w:r w:rsidRPr="008B7C05">
        <w:rPr>
          <w:sz w:val="24"/>
          <w:szCs w:val="24"/>
        </w:rPr>
        <w:t>d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op</w:t>
      </w:r>
      <w:r w:rsidRPr="008B7C05">
        <w:rPr>
          <w:spacing w:val="12"/>
          <w:sz w:val="24"/>
          <w:szCs w:val="24"/>
        </w:rPr>
        <w:t xml:space="preserve"> </w:t>
      </w:r>
      <w:r w:rsidRPr="008B7C05">
        <w:rPr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i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ht</w:t>
      </w:r>
      <w:r w:rsidRPr="008B7C05">
        <w:rPr>
          <w:spacing w:val="13"/>
          <w:sz w:val="24"/>
          <w:szCs w:val="24"/>
        </w:rPr>
        <w:t xml:space="preserve"> </w:t>
      </w:r>
      <w:r w:rsidRPr="008B7C05">
        <w:rPr>
          <w:sz w:val="24"/>
          <w:szCs w:val="24"/>
        </w:rPr>
        <w:t>of</w:t>
      </w:r>
      <w:r w:rsidRPr="008B7C05">
        <w:rPr>
          <w:spacing w:val="11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1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up</w:t>
      </w:r>
      <w:r w:rsidRPr="008B7C05">
        <w:rPr>
          <w:spacing w:val="13"/>
          <w:sz w:val="24"/>
          <w:szCs w:val="24"/>
        </w:rPr>
        <w:t xml:space="preserve"> </w:t>
      </w:r>
      <w:r w:rsidRPr="008B7C05">
        <w:rPr>
          <w:sz w:val="24"/>
          <w:szCs w:val="24"/>
        </w:rPr>
        <w:t>should</w:t>
      </w:r>
      <w:r w:rsidRPr="008B7C05">
        <w:rPr>
          <w:spacing w:val="12"/>
          <w:sz w:val="24"/>
          <w:szCs w:val="24"/>
        </w:rPr>
        <w:t xml:space="preserve"> </w:t>
      </w:r>
      <w:r w:rsidRPr="008B7C05">
        <w:rPr>
          <w:sz w:val="24"/>
          <w:szCs w:val="24"/>
        </w:rPr>
        <w:t>be</w:t>
      </w:r>
      <w:r w:rsidRPr="008B7C05">
        <w:rPr>
          <w:spacing w:val="11"/>
          <w:sz w:val="24"/>
          <w:szCs w:val="24"/>
        </w:rPr>
        <w:t xml:space="preserve"> </w:t>
      </w:r>
      <w:r w:rsidRPr="008B7C05">
        <w:rPr>
          <w:sz w:val="24"/>
          <w:szCs w:val="24"/>
        </w:rPr>
        <w:t>1</w:t>
      </w:r>
      <w:r w:rsidRPr="008B7C05">
        <w:rPr>
          <w:spacing w:val="1"/>
          <w:sz w:val="24"/>
          <w:szCs w:val="24"/>
        </w:rPr>
        <w:t>0</w:t>
      </w:r>
      <w:r w:rsidRPr="008B7C05">
        <w:rPr>
          <w:rFonts w:eastAsia="Symbol"/>
          <w:spacing w:val="1"/>
          <w:sz w:val="24"/>
          <w:szCs w:val="24"/>
        </w:rPr>
        <w:t></w:t>
      </w:r>
      <w:r w:rsidRPr="008B7C05">
        <w:rPr>
          <w:sz w:val="24"/>
          <w:szCs w:val="24"/>
        </w:rPr>
        <w:t>0.2</w:t>
      </w:r>
      <w:r w:rsidRPr="008B7C05">
        <w:rPr>
          <w:spacing w:val="9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m</w:t>
      </w:r>
      <w:r w:rsidRPr="008B7C05">
        <w:rPr>
          <w:sz w:val="24"/>
          <w:szCs w:val="24"/>
        </w:rPr>
        <w:t>m.</w:t>
      </w:r>
      <w:r w:rsidRPr="008B7C05">
        <w:rPr>
          <w:spacing w:val="12"/>
          <w:sz w:val="24"/>
          <w:szCs w:val="24"/>
        </w:rPr>
        <w:t xml:space="preserve"> </w:t>
      </w:r>
      <w:r w:rsidRPr="008B7C05">
        <w:rPr>
          <w:sz w:val="24"/>
          <w:szCs w:val="24"/>
        </w:rPr>
        <w:t>This</w:t>
      </w:r>
      <w:r w:rsidRPr="008B7C05">
        <w:rPr>
          <w:spacing w:val="12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ca</w:t>
      </w:r>
      <w:r w:rsidRPr="008B7C05">
        <w:rPr>
          <w:sz w:val="24"/>
          <w:szCs w:val="24"/>
        </w:rPr>
        <w:t>n</w:t>
      </w:r>
      <w:r w:rsidRPr="008B7C05">
        <w:rPr>
          <w:spacing w:val="12"/>
          <w:sz w:val="24"/>
          <w:szCs w:val="24"/>
        </w:rPr>
        <w:t xml:space="preserve"> </w:t>
      </w:r>
      <w:r w:rsidRPr="008B7C05">
        <w:rPr>
          <w:sz w:val="24"/>
          <w:szCs w:val="24"/>
        </w:rPr>
        <w:t>be</w:t>
      </w:r>
      <w:r w:rsidRPr="008B7C05">
        <w:rPr>
          <w:spacing w:val="1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pacing w:val="2"/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ec</w:t>
      </w:r>
      <w:r w:rsidRPr="008B7C05">
        <w:rPr>
          <w:sz w:val="24"/>
          <w:szCs w:val="24"/>
        </w:rPr>
        <w:t>k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d</w:t>
      </w:r>
      <w:r w:rsidRPr="008B7C05">
        <w:rPr>
          <w:spacing w:val="12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b</w:t>
      </w:r>
      <w:r w:rsidRPr="008B7C05">
        <w:rPr>
          <w:sz w:val="24"/>
          <w:szCs w:val="24"/>
        </w:rPr>
        <w:t>y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inse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pacing w:val="2"/>
          <w:sz w:val="24"/>
          <w:szCs w:val="24"/>
        </w:rPr>
        <w:t>n</w:t>
      </w:r>
      <w:r w:rsidRPr="008B7C05">
        <w:rPr>
          <w:sz w:val="24"/>
          <w:szCs w:val="24"/>
        </w:rPr>
        <w:t>g</w:t>
      </w:r>
      <w:r w:rsidRPr="008B7C05">
        <w:rPr>
          <w:spacing w:val="9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1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nd of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the h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ndle of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t</w:t>
      </w:r>
      <w:r w:rsidRPr="008B7C05">
        <w:rPr>
          <w:spacing w:val="3"/>
          <w:sz w:val="24"/>
          <w:szCs w:val="24"/>
        </w:rPr>
        <w:t>h</w:t>
      </w:r>
      <w:r w:rsidRPr="008B7C05">
        <w:rPr>
          <w:sz w:val="24"/>
          <w:szCs w:val="24"/>
        </w:rPr>
        <w:t>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ro</w:t>
      </w:r>
      <w:r w:rsidRPr="008B7C05">
        <w:rPr>
          <w:spacing w:val="1"/>
          <w:sz w:val="24"/>
          <w:szCs w:val="24"/>
        </w:rPr>
        <w:t>o</w:t>
      </w:r>
      <w:r w:rsidRPr="008B7C05">
        <w:rPr>
          <w:sz w:val="24"/>
          <w:szCs w:val="24"/>
        </w:rPr>
        <w:t>ving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z w:val="24"/>
          <w:szCs w:val="24"/>
        </w:rPr>
        <w:t>too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>.</w:t>
      </w:r>
    </w:p>
    <w:p w:rsidR="00B63249" w:rsidRPr="008B7C05" w:rsidRDefault="0088576D" w:rsidP="008B7C05">
      <w:pPr>
        <w:spacing w:line="360" w:lineRule="auto"/>
        <w:ind w:left="116" w:right="84"/>
        <w:rPr>
          <w:sz w:val="24"/>
          <w:szCs w:val="24"/>
        </w:rPr>
      </w:pPr>
      <w:r w:rsidRPr="008B7C05">
        <w:rPr>
          <w:sz w:val="24"/>
          <w:szCs w:val="24"/>
        </w:rPr>
        <w:t>-</w:t>
      </w:r>
      <w:r w:rsidRPr="008B7C05">
        <w:rPr>
          <w:spacing w:val="3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F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>l</w:t>
      </w:r>
      <w:r w:rsidRPr="008B7C05">
        <w:rPr>
          <w:spacing w:val="34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3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up</w:t>
      </w:r>
      <w:r w:rsidRPr="008B7C05">
        <w:rPr>
          <w:spacing w:val="33"/>
          <w:sz w:val="24"/>
          <w:szCs w:val="24"/>
        </w:rPr>
        <w:t xml:space="preserve"> </w:t>
      </w:r>
      <w:r w:rsidRPr="008B7C05">
        <w:rPr>
          <w:sz w:val="24"/>
          <w:szCs w:val="24"/>
        </w:rPr>
        <w:t>with</w:t>
      </w:r>
      <w:r w:rsidRPr="008B7C05">
        <w:rPr>
          <w:spacing w:val="34"/>
          <w:sz w:val="24"/>
          <w:szCs w:val="24"/>
        </w:rPr>
        <w:t xml:space="preserve"> </w:t>
      </w:r>
      <w:r w:rsidRPr="008B7C05">
        <w:rPr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-3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r w:rsidRPr="008B7C05">
        <w:rPr>
          <w:spacing w:val="33"/>
          <w:sz w:val="24"/>
          <w:szCs w:val="24"/>
        </w:rPr>
        <w:t xml:space="preserve"> </w:t>
      </w:r>
      <w:r w:rsidRPr="008B7C05">
        <w:rPr>
          <w:sz w:val="24"/>
          <w:szCs w:val="24"/>
        </w:rPr>
        <w:t>in</w:t>
      </w:r>
      <w:r w:rsidRPr="008B7C05">
        <w:rPr>
          <w:spacing w:val="34"/>
          <w:sz w:val="24"/>
          <w:szCs w:val="24"/>
        </w:rPr>
        <w:t xml:space="preserve"> 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s</w:t>
      </w:r>
      <w:r w:rsidRPr="008B7C05">
        <w:rPr>
          <w:spacing w:val="31"/>
          <w:sz w:val="24"/>
          <w:szCs w:val="24"/>
        </w:rPr>
        <w:t xml:space="preserve"> </w:t>
      </w:r>
      <w:r w:rsidRPr="008B7C05">
        <w:rPr>
          <w:sz w:val="24"/>
          <w:szCs w:val="24"/>
        </w:rPr>
        <w:t>low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st</w:t>
      </w:r>
      <w:r w:rsidRPr="008B7C05">
        <w:rPr>
          <w:spacing w:val="34"/>
          <w:sz w:val="24"/>
          <w:szCs w:val="24"/>
        </w:rPr>
        <w:t xml:space="preserve"> </w:t>
      </w:r>
      <w:r w:rsidRPr="008B7C05">
        <w:rPr>
          <w:sz w:val="24"/>
          <w:szCs w:val="24"/>
        </w:rPr>
        <w:t>pos</w:t>
      </w:r>
      <w:r w:rsidRPr="008B7C05">
        <w:rPr>
          <w:spacing w:val="-2"/>
          <w:sz w:val="24"/>
          <w:szCs w:val="24"/>
        </w:rPr>
        <w:t>i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on.</w:t>
      </w:r>
      <w:r w:rsidRPr="008B7C05">
        <w:rPr>
          <w:spacing w:val="31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32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g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o</w:t>
      </w:r>
      <w:r w:rsidRPr="008B7C05">
        <w:rPr>
          <w:spacing w:val="3"/>
          <w:sz w:val="24"/>
          <w:szCs w:val="24"/>
        </w:rPr>
        <w:t>m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t</w:t>
      </w:r>
      <w:r w:rsidRPr="008B7C05">
        <w:rPr>
          <w:spacing w:val="4"/>
          <w:sz w:val="24"/>
          <w:szCs w:val="24"/>
        </w:rPr>
        <w:t>r</w:t>
      </w:r>
      <w:r w:rsidRPr="008B7C05">
        <w:rPr>
          <w:sz w:val="24"/>
          <w:szCs w:val="24"/>
        </w:rPr>
        <w:t>y</w:t>
      </w:r>
      <w:r w:rsidRPr="008B7C05">
        <w:rPr>
          <w:spacing w:val="26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o</w:t>
      </w:r>
      <w:r w:rsidRPr="008B7C05">
        <w:rPr>
          <w:sz w:val="24"/>
          <w:szCs w:val="24"/>
        </w:rPr>
        <w:t>f</w:t>
      </w:r>
      <w:r w:rsidRPr="008B7C05">
        <w:rPr>
          <w:spacing w:val="33"/>
          <w:sz w:val="24"/>
          <w:szCs w:val="24"/>
        </w:rPr>
        <w:t xml:space="preserve"> </w:t>
      </w:r>
      <w:r w:rsidRPr="008B7C05">
        <w:rPr>
          <w:sz w:val="24"/>
          <w:szCs w:val="24"/>
        </w:rPr>
        <w:t>th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s</w:t>
      </w:r>
      <w:r w:rsidRPr="008B7C05">
        <w:rPr>
          <w:spacing w:val="34"/>
          <w:sz w:val="24"/>
          <w:szCs w:val="24"/>
        </w:rPr>
        <w:t xml:space="preserve"> </w:t>
      </w:r>
      <w:r w:rsidRPr="008B7C05">
        <w:rPr>
          <w:spacing w:val="-3"/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ter</w:t>
      </w:r>
      <w:r w:rsidRPr="008B7C05">
        <w:rPr>
          <w:spacing w:val="32"/>
          <w:sz w:val="24"/>
          <w:szCs w:val="24"/>
        </w:rPr>
        <w:t xml:space="preserve"> </w:t>
      </w:r>
      <w:r w:rsidRPr="008B7C05">
        <w:rPr>
          <w:sz w:val="24"/>
          <w:szCs w:val="24"/>
        </w:rPr>
        <w:t>is</w:t>
      </w:r>
      <w:r w:rsidRPr="008B7C05">
        <w:rPr>
          <w:spacing w:val="34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33"/>
          <w:sz w:val="24"/>
          <w:szCs w:val="24"/>
        </w:rPr>
        <w:t xml:space="preserve"> 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quir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d in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 xml:space="preserve">l </w:t>
      </w:r>
      <w:r w:rsidRPr="008B7C05">
        <w:rPr>
          <w:spacing w:val="-2"/>
          <w:sz w:val="24"/>
          <w:szCs w:val="24"/>
        </w:rPr>
        <w:t>g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omet</w:t>
      </w:r>
      <w:r w:rsidRPr="008B7C05">
        <w:rPr>
          <w:spacing w:val="4"/>
          <w:sz w:val="24"/>
          <w:szCs w:val="24"/>
        </w:rPr>
        <w:t>r</w:t>
      </w:r>
      <w:r w:rsidRPr="008B7C05">
        <w:rPr>
          <w:sz w:val="24"/>
          <w:szCs w:val="24"/>
        </w:rPr>
        <w:t>y</w:t>
      </w:r>
      <w:r w:rsidRPr="008B7C05">
        <w:rPr>
          <w:spacing w:val="-5"/>
          <w:sz w:val="24"/>
          <w:szCs w:val="24"/>
        </w:rPr>
        <w:t xml:space="preserve"> </w:t>
      </w:r>
      <w:r w:rsidRPr="008B7C05">
        <w:rPr>
          <w:sz w:val="24"/>
          <w:szCs w:val="24"/>
        </w:rPr>
        <w:t>of the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s</w:t>
      </w:r>
      <w:r w:rsidRPr="008B7C05">
        <w:rPr>
          <w:spacing w:val="2"/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ec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m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n.</w:t>
      </w:r>
    </w:p>
    <w:p w:rsidR="00B63249" w:rsidRPr="008B7C05" w:rsidRDefault="00B63249" w:rsidP="008B7C05">
      <w:pPr>
        <w:spacing w:before="13" w:line="360" w:lineRule="auto"/>
        <w:rPr>
          <w:sz w:val="24"/>
          <w:szCs w:val="24"/>
        </w:rPr>
      </w:pPr>
    </w:p>
    <w:p w:rsidR="00B63249" w:rsidRPr="008B7C05" w:rsidRDefault="0088576D" w:rsidP="008B7C05">
      <w:pPr>
        <w:spacing w:line="360" w:lineRule="auto"/>
        <w:ind w:left="116"/>
        <w:rPr>
          <w:sz w:val="24"/>
          <w:szCs w:val="24"/>
        </w:rPr>
        <w:sectPr w:rsidR="00B63249" w:rsidRPr="008B7C05">
          <w:footerReference w:type="default" r:id="rId9"/>
          <w:pgSz w:w="11920" w:h="16840"/>
          <w:pgMar w:top="1320" w:right="1300" w:bottom="280" w:left="1300" w:header="0" w:footer="1035" w:gutter="0"/>
          <w:pgNumType w:start="1"/>
          <w:cols w:space="720"/>
        </w:sectPr>
      </w:pPr>
      <w:r w:rsidRPr="008B7C05">
        <w:rPr>
          <w:sz w:val="24"/>
          <w:szCs w:val="24"/>
        </w:rPr>
        <w:t>-</w:t>
      </w:r>
      <w:r w:rsidRPr="008B7C05">
        <w:rPr>
          <w:spacing w:val="-1"/>
          <w:sz w:val="24"/>
          <w:szCs w:val="24"/>
        </w:rPr>
        <w:t xml:space="preserve"> F</w:t>
      </w:r>
      <w:r w:rsidRPr="008B7C05">
        <w:rPr>
          <w:sz w:val="24"/>
          <w:szCs w:val="24"/>
        </w:rPr>
        <w:t>or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plastic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l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m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 xml:space="preserve">t, 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he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only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pacing w:val="1"/>
          <w:sz w:val="24"/>
          <w:szCs w:val="24"/>
        </w:rPr>
        <w:t>c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l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b</w:t>
      </w:r>
      <w:r w:rsidRPr="008B7C05">
        <w:rPr>
          <w:spacing w:val="-1"/>
          <w:sz w:val="24"/>
          <w:szCs w:val="24"/>
        </w:rPr>
        <w:t>ra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 is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to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k</w:t>
      </w:r>
      <w:r w:rsidRPr="008B7C05">
        <w:rPr>
          <w:spacing w:val="-1"/>
          <w:sz w:val="24"/>
          <w:szCs w:val="24"/>
        </w:rPr>
        <w:t>ee</w:t>
      </w:r>
      <w:r w:rsidRPr="008B7C05">
        <w:rPr>
          <w:sz w:val="24"/>
          <w:szCs w:val="24"/>
        </w:rPr>
        <w:t>p t</w:t>
      </w:r>
      <w:r w:rsidRPr="008B7C05">
        <w:rPr>
          <w:spacing w:val="3"/>
          <w:sz w:val="24"/>
          <w:szCs w:val="24"/>
        </w:rPr>
        <w:t>h</w:t>
      </w:r>
      <w:r w:rsidRPr="008B7C05">
        <w:rPr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 xml:space="preserve"> e</w:t>
      </w:r>
      <w:r w:rsidRPr="008B7C05">
        <w:rPr>
          <w:spacing w:val="2"/>
          <w:sz w:val="24"/>
          <w:szCs w:val="24"/>
        </w:rPr>
        <w:t>x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mp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 xml:space="preserve">e rod </w:t>
      </w:r>
      <w:r w:rsidRPr="008B7C05">
        <w:rPr>
          <w:spacing w:val="-1"/>
          <w:sz w:val="24"/>
          <w:szCs w:val="24"/>
        </w:rPr>
        <w:t>o</w:t>
      </w:r>
      <w:r w:rsidRPr="008B7C05">
        <w:rPr>
          <w:sz w:val="24"/>
          <w:szCs w:val="24"/>
        </w:rPr>
        <w:t>n the t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b</w:t>
      </w:r>
      <w:r w:rsidRPr="008B7C05">
        <w:rPr>
          <w:spacing w:val="3"/>
          <w:sz w:val="24"/>
          <w:szCs w:val="24"/>
        </w:rPr>
        <w:t>l</w:t>
      </w:r>
      <w:r w:rsidRPr="008B7C05">
        <w:rPr>
          <w:spacing w:val="-1"/>
          <w:sz w:val="24"/>
          <w:szCs w:val="24"/>
        </w:rPr>
        <w:t>e</w:t>
      </w:r>
    </w:p>
    <w:p w:rsidR="00B63249" w:rsidRPr="008B7C05" w:rsidRDefault="0088576D" w:rsidP="008E42BD">
      <w:pPr>
        <w:spacing w:before="74" w:line="360" w:lineRule="auto"/>
        <w:ind w:right="7850"/>
        <w:jc w:val="both"/>
        <w:rPr>
          <w:sz w:val="24"/>
          <w:szCs w:val="24"/>
        </w:rPr>
      </w:pPr>
      <w:r w:rsidRPr="008B7C05">
        <w:rPr>
          <w:b/>
          <w:sz w:val="24"/>
          <w:szCs w:val="24"/>
        </w:rPr>
        <w:lastRenderedPageBreak/>
        <w:t xml:space="preserve">6. </w:t>
      </w:r>
      <w:r w:rsidRPr="008B7C05">
        <w:rPr>
          <w:b/>
          <w:spacing w:val="-3"/>
          <w:sz w:val="24"/>
          <w:szCs w:val="24"/>
        </w:rPr>
        <w:t>P</w:t>
      </w:r>
      <w:r w:rsidRPr="008B7C05">
        <w:rPr>
          <w:b/>
          <w:spacing w:val="-1"/>
          <w:sz w:val="24"/>
          <w:szCs w:val="24"/>
        </w:rPr>
        <w:t>r</w:t>
      </w:r>
      <w:r w:rsidRPr="008B7C05">
        <w:rPr>
          <w:b/>
          <w:spacing w:val="2"/>
          <w:sz w:val="24"/>
          <w:szCs w:val="24"/>
        </w:rPr>
        <w:t>o</w:t>
      </w:r>
      <w:r w:rsidRPr="008B7C05">
        <w:rPr>
          <w:b/>
          <w:spacing w:val="-1"/>
          <w:sz w:val="24"/>
          <w:szCs w:val="24"/>
        </w:rPr>
        <w:t>ce</w:t>
      </w:r>
      <w:r w:rsidRPr="008B7C05">
        <w:rPr>
          <w:b/>
          <w:spacing w:val="1"/>
          <w:sz w:val="24"/>
          <w:szCs w:val="24"/>
        </w:rPr>
        <w:t>du</w:t>
      </w:r>
      <w:r w:rsidRPr="008B7C05">
        <w:rPr>
          <w:b/>
          <w:spacing w:val="-1"/>
          <w:sz w:val="24"/>
          <w:szCs w:val="24"/>
        </w:rPr>
        <w:t>r</w:t>
      </w:r>
      <w:r w:rsidRPr="008B7C05">
        <w:rPr>
          <w:b/>
          <w:sz w:val="24"/>
          <w:szCs w:val="24"/>
        </w:rPr>
        <w:t>e</w:t>
      </w:r>
    </w:p>
    <w:p w:rsidR="00B63249" w:rsidRPr="008B7C05" w:rsidRDefault="00B63249" w:rsidP="008B7C05">
      <w:pPr>
        <w:spacing w:before="12" w:line="360" w:lineRule="auto"/>
        <w:rPr>
          <w:sz w:val="24"/>
          <w:szCs w:val="24"/>
        </w:rPr>
      </w:pPr>
    </w:p>
    <w:p w:rsidR="00B63249" w:rsidRPr="008B7C05" w:rsidRDefault="0088576D" w:rsidP="008B7C05">
      <w:pPr>
        <w:spacing w:line="360" w:lineRule="auto"/>
        <w:ind w:left="116" w:right="5376"/>
        <w:jc w:val="both"/>
        <w:rPr>
          <w:sz w:val="24"/>
          <w:szCs w:val="24"/>
        </w:rPr>
      </w:pPr>
      <w:r w:rsidRPr="008B7C05">
        <w:rPr>
          <w:i/>
          <w:sz w:val="24"/>
          <w:szCs w:val="24"/>
          <w:u w:val="single" w:color="000000"/>
        </w:rPr>
        <w:t xml:space="preserve">6.1. </w:t>
      </w:r>
      <w:r w:rsidRPr="008B7C05">
        <w:rPr>
          <w:i/>
          <w:spacing w:val="1"/>
          <w:sz w:val="24"/>
          <w:szCs w:val="24"/>
          <w:u w:val="single" w:color="000000"/>
        </w:rPr>
        <w:t>L</w:t>
      </w:r>
      <w:r w:rsidRPr="008B7C05">
        <w:rPr>
          <w:i/>
          <w:sz w:val="24"/>
          <w:szCs w:val="24"/>
          <w:u w:val="single" w:color="000000"/>
        </w:rPr>
        <w:t>iqu</w:t>
      </w:r>
      <w:r w:rsidRPr="008B7C05">
        <w:rPr>
          <w:i/>
          <w:spacing w:val="1"/>
          <w:sz w:val="24"/>
          <w:szCs w:val="24"/>
          <w:u w:val="single" w:color="000000"/>
        </w:rPr>
        <w:t>i</w:t>
      </w:r>
      <w:r w:rsidRPr="008B7C05">
        <w:rPr>
          <w:i/>
          <w:sz w:val="24"/>
          <w:szCs w:val="24"/>
          <w:u w:val="single" w:color="000000"/>
        </w:rPr>
        <w:t xml:space="preserve">d </w:t>
      </w:r>
      <w:r w:rsidRPr="008B7C05">
        <w:rPr>
          <w:i/>
          <w:spacing w:val="1"/>
          <w:sz w:val="24"/>
          <w:szCs w:val="24"/>
          <w:u w:val="single" w:color="000000"/>
        </w:rPr>
        <w:t>L</w:t>
      </w:r>
      <w:r w:rsidRPr="008B7C05">
        <w:rPr>
          <w:i/>
          <w:sz w:val="24"/>
          <w:szCs w:val="24"/>
          <w:u w:val="single" w:color="000000"/>
        </w:rPr>
        <w:t>im</w:t>
      </w:r>
      <w:r w:rsidRPr="008B7C05">
        <w:rPr>
          <w:i/>
          <w:spacing w:val="-2"/>
          <w:sz w:val="24"/>
          <w:szCs w:val="24"/>
          <w:u w:val="single" w:color="000000"/>
        </w:rPr>
        <w:t>i</w:t>
      </w:r>
      <w:r w:rsidRPr="008B7C05">
        <w:rPr>
          <w:i/>
          <w:sz w:val="24"/>
          <w:szCs w:val="24"/>
          <w:u w:val="single" w:color="000000"/>
        </w:rPr>
        <w:t xml:space="preserve">t </w:t>
      </w:r>
      <w:r w:rsidRPr="008B7C05">
        <w:rPr>
          <w:i/>
          <w:spacing w:val="1"/>
          <w:sz w:val="24"/>
          <w:szCs w:val="24"/>
          <w:u w:val="single" w:color="000000"/>
        </w:rPr>
        <w:t>w</w:t>
      </w:r>
      <w:r w:rsidRPr="008B7C05">
        <w:rPr>
          <w:i/>
          <w:sz w:val="24"/>
          <w:szCs w:val="24"/>
          <w:u w:val="single" w:color="000000"/>
        </w:rPr>
        <w:t>i</w:t>
      </w:r>
      <w:r w:rsidRPr="008B7C05">
        <w:rPr>
          <w:i/>
          <w:spacing w:val="1"/>
          <w:sz w:val="24"/>
          <w:szCs w:val="24"/>
          <w:u w:val="single" w:color="000000"/>
        </w:rPr>
        <w:t>t</w:t>
      </w:r>
      <w:r w:rsidRPr="008B7C05">
        <w:rPr>
          <w:i/>
          <w:sz w:val="24"/>
          <w:szCs w:val="24"/>
          <w:u w:val="single" w:color="000000"/>
        </w:rPr>
        <w:t>h</w:t>
      </w:r>
      <w:r w:rsidRPr="008B7C05">
        <w:rPr>
          <w:i/>
          <w:spacing w:val="-2"/>
          <w:sz w:val="24"/>
          <w:szCs w:val="24"/>
          <w:u w:val="single" w:color="000000"/>
        </w:rPr>
        <w:t xml:space="preserve"> </w:t>
      </w:r>
      <w:proofErr w:type="spellStart"/>
      <w:r w:rsidRPr="008B7C05">
        <w:rPr>
          <w:i/>
          <w:sz w:val="24"/>
          <w:szCs w:val="24"/>
          <w:u w:val="single" w:color="000000"/>
        </w:rPr>
        <w:t>C</w:t>
      </w:r>
      <w:r w:rsidRPr="008B7C05">
        <w:rPr>
          <w:i/>
          <w:spacing w:val="-2"/>
          <w:sz w:val="24"/>
          <w:szCs w:val="24"/>
          <w:u w:val="single" w:color="000000"/>
        </w:rPr>
        <w:t>a</w:t>
      </w:r>
      <w:r w:rsidRPr="008B7C05">
        <w:rPr>
          <w:i/>
          <w:sz w:val="24"/>
          <w:szCs w:val="24"/>
          <w:u w:val="single" w:color="000000"/>
        </w:rPr>
        <w:t>sagrande</w:t>
      </w:r>
      <w:proofErr w:type="spellEnd"/>
      <w:r w:rsidRPr="008B7C05">
        <w:rPr>
          <w:i/>
          <w:sz w:val="24"/>
          <w:szCs w:val="24"/>
          <w:u w:val="single" w:color="000000"/>
        </w:rPr>
        <w:t xml:space="preserve"> Cup</w:t>
      </w:r>
    </w:p>
    <w:p w:rsidR="00B63249" w:rsidRPr="008B7C05" w:rsidRDefault="0088576D" w:rsidP="008B7C05">
      <w:pPr>
        <w:spacing w:line="360" w:lineRule="auto"/>
        <w:ind w:left="400" w:right="73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1-</w:t>
      </w:r>
      <w:r w:rsidRPr="008B7C05">
        <w:rPr>
          <w:spacing w:val="1"/>
          <w:sz w:val="24"/>
          <w:szCs w:val="24"/>
        </w:rPr>
        <w:t xml:space="preserve"> P</w:t>
      </w:r>
      <w:r w:rsidRPr="008B7C05">
        <w:rPr>
          <w:sz w:val="24"/>
          <w:szCs w:val="24"/>
        </w:rPr>
        <w:t>la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e soil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in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1"/>
          <w:sz w:val="24"/>
          <w:szCs w:val="24"/>
        </w:rPr>
        <w:t xml:space="preserve"> </w:t>
      </w:r>
      <w:proofErr w:type="spellStart"/>
      <w:r w:rsidRPr="008B7C05">
        <w:rPr>
          <w:sz w:val="24"/>
          <w:szCs w:val="24"/>
        </w:rPr>
        <w:t>C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2"/>
          <w:sz w:val="24"/>
          <w:szCs w:val="24"/>
        </w:rPr>
        <w:t>s</w:t>
      </w:r>
      <w:r w:rsidRPr="008B7C05">
        <w:rPr>
          <w:spacing w:val="1"/>
          <w:sz w:val="24"/>
          <w:szCs w:val="24"/>
        </w:rPr>
        <w:t>a</w:t>
      </w:r>
      <w:r w:rsidRPr="008B7C05">
        <w:rPr>
          <w:sz w:val="24"/>
          <w:szCs w:val="24"/>
        </w:rPr>
        <w:t>g</w:t>
      </w:r>
      <w:r w:rsidRPr="008B7C05">
        <w:rPr>
          <w:spacing w:val="-1"/>
          <w:sz w:val="24"/>
          <w:szCs w:val="24"/>
        </w:rPr>
        <w:t>ra</w:t>
      </w:r>
      <w:r w:rsidRPr="008B7C05">
        <w:rPr>
          <w:sz w:val="24"/>
          <w:szCs w:val="24"/>
        </w:rPr>
        <w:t>nde</w:t>
      </w:r>
      <w:proofErr w:type="spellEnd"/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up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such t</w:t>
      </w:r>
      <w:r w:rsidRPr="008B7C05">
        <w:rPr>
          <w:spacing w:val="3"/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it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fo</w:t>
      </w:r>
      <w:r w:rsidRPr="008B7C05">
        <w:rPr>
          <w:spacing w:val="1"/>
          <w:sz w:val="24"/>
          <w:szCs w:val="24"/>
        </w:rPr>
        <w:t>r</w:t>
      </w:r>
      <w:r w:rsidRPr="008B7C05">
        <w:rPr>
          <w:sz w:val="24"/>
          <w:szCs w:val="24"/>
        </w:rPr>
        <w:t>ms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a fl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t,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hori</w:t>
      </w:r>
      <w:r w:rsidRPr="008B7C05">
        <w:rPr>
          <w:spacing w:val="1"/>
          <w:sz w:val="24"/>
          <w:szCs w:val="24"/>
        </w:rPr>
        <w:t>z</w:t>
      </w:r>
      <w:r w:rsidRPr="008B7C05">
        <w:rPr>
          <w:sz w:val="24"/>
          <w:szCs w:val="24"/>
        </w:rPr>
        <w:t>ontal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sur</w:t>
      </w:r>
      <w:r w:rsidRPr="008B7C05">
        <w:rPr>
          <w:spacing w:val="1"/>
          <w:sz w:val="24"/>
          <w:szCs w:val="24"/>
        </w:rPr>
        <w:t>f</w:t>
      </w:r>
      <w:r w:rsidRPr="008B7C05">
        <w:rPr>
          <w:spacing w:val="-1"/>
          <w:sz w:val="24"/>
          <w:szCs w:val="24"/>
        </w:rPr>
        <w:t>ac</w:t>
      </w:r>
      <w:r w:rsidRPr="008B7C05">
        <w:rPr>
          <w:sz w:val="24"/>
          <w:szCs w:val="24"/>
        </w:rPr>
        <w:t>e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3"/>
          <w:sz w:val="24"/>
          <w:szCs w:val="24"/>
        </w:rPr>
        <w:t>l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v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 of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low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rmost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point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long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rim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of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up.</w:t>
      </w:r>
      <w:r w:rsidRPr="008B7C05">
        <w:rPr>
          <w:spacing w:val="8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T</w:t>
      </w:r>
      <w:r w:rsidRPr="008B7C05">
        <w:rPr>
          <w:sz w:val="24"/>
          <w:szCs w:val="24"/>
        </w:rPr>
        <w:t>his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g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omet</w:t>
      </w:r>
      <w:r w:rsidRPr="008B7C05">
        <w:rPr>
          <w:spacing w:val="4"/>
          <w:sz w:val="24"/>
          <w:szCs w:val="24"/>
        </w:rPr>
        <w:t>r</w:t>
      </w:r>
      <w:r w:rsidRPr="008B7C05">
        <w:rPr>
          <w:sz w:val="24"/>
          <w:szCs w:val="24"/>
        </w:rPr>
        <w:t>y is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s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me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that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of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pacing w:val="3"/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ter fill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ng</w:t>
      </w:r>
      <w:r w:rsidRPr="008B7C05">
        <w:rPr>
          <w:spacing w:val="57"/>
          <w:sz w:val="24"/>
          <w:szCs w:val="24"/>
        </w:rPr>
        <w:t xml:space="preserve"> </w:t>
      </w:r>
      <w:r w:rsidR="00110D7A" w:rsidRPr="008B7C05">
        <w:rPr>
          <w:sz w:val="24"/>
          <w:szCs w:val="24"/>
        </w:rPr>
        <w:t xml:space="preserve">the </w:t>
      </w:r>
      <w:r w:rsidR="00110D7A" w:rsidRPr="008B7C05">
        <w:rPr>
          <w:spacing w:val="2"/>
          <w:sz w:val="24"/>
          <w:szCs w:val="24"/>
        </w:rPr>
        <w:t>cup</w:t>
      </w:r>
      <w:r w:rsidRPr="008B7C05">
        <w:rPr>
          <w:sz w:val="24"/>
          <w:szCs w:val="24"/>
        </w:rPr>
        <w:t xml:space="preserve">. 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All  poin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s  und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r w:rsidRPr="008B7C05">
        <w:rPr>
          <w:spacing w:val="59"/>
          <w:sz w:val="24"/>
          <w:szCs w:val="24"/>
        </w:rPr>
        <w:t xml:space="preserve"> </w:t>
      </w:r>
      <w:r w:rsidRPr="008B7C05">
        <w:rPr>
          <w:sz w:val="24"/>
          <w:szCs w:val="24"/>
        </w:rPr>
        <w:t>th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s  su</w:t>
      </w:r>
      <w:r w:rsidRPr="008B7C05">
        <w:rPr>
          <w:spacing w:val="2"/>
          <w:sz w:val="24"/>
          <w:szCs w:val="24"/>
        </w:rPr>
        <w:t>r</w:t>
      </w:r>
      <w:r w:rsidRPr="008B7C05">
        <w:rPr>
          <w:sz w:val="24"/>
          <w:szCs w:val="24"/>
        </w:rPr>
        <w:t>f</w:t>
      </w:r>
      <w:r w:rsidRPr="008B7C05">
        <w:rPr>
          <w:spacing w:val="-2"/>
          <w:sz w:val="24"/>
          <w:szCs w:val="24"/>
        </w:rPr>
        <w:t>a</w:t>
      </w:r>
      <w:r w:rsidRPr="008B7C05">
        <w:rPr>
          <w:spacing w:val="1"/>
          <w:sz w:val="24"/>
          <w:szCs w:val="24"/>
        </w:rPr>
        <w:t>c</w:t>
      </w:r>
      <w:r w:rsidRPr="008B7C05">
        <w:rPr>
          <w:sz w:val="24"/>
          <w:szCs w:val="24"/>
        </w:rPr>
        <w:t xml:space="preserve">e 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must 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be</w:t>
      </w:r>
      <w:r w:rsidRPr="008B7C05">
        <w:rPr>
          <w:spacing w:val="59"/>
          <w:sz w:val="24"/>
          <w:szCs w:val="24"/>
        </w:rPr>
        <w:t xml:space="preserve"> </w:t>
      </w:r>
      <w:r w:rsidRPr="008B7C05">
        <w:rPr>
          <w:sz w:val="24"/>
          <w:szCs w:val="24"/>
        </w:rPr>
        <w:t>filled  with  so</w:t>
      </w:r>
      <w:r w:rsidRPr="008B7C05">
        <w:rPr>
          <w:spacing w:val="3"/>
          <w:sz w:val="24"/>
          <w:szCs w:val="24"/>
        </w:rPr>
        <w:t>i</w:t>
      </w:r>
      <w:r w:rsidRPr="008B7C05">
        <w:rPr>
          <w:sz w:val="24"/>
          <w:szCs w:val="24"/>
        </w:rPr>
        <w:t xml:space="preserve">l,  no 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 xml:space="preserve">ir 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ca</w:t>
      </w:r>
      <w:r w:rsidRPr="008B7C05">
        <w:rPr>
          <w:sz w:val="24"/>
          <w:szCs w:val="24"/>
        </w:rPr>
        <w:t xml:space="preserve">n </w:t>
      </w:r>
      <w:r w:rsidRPr="008B7C05">
        <w:rPr>
          <w:spacing w:val="2"/>
          <w:sz w:val="24"/>
          <w:szCs w:val="24"/>
        </w:rPr>
        <w:t xml:space="preserve"> b</w:t>
      </w:r>
      <w:r w:rsidRPr="008B7C05">
        <w:rPr>
          <w:sz w:val="24"/>
          <w:szCs w:val="24"/>
        </w:rPr>
        <w:t xml:space="preserve">e 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ntr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pp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d.</w:t>
      </w:r>
    </w:p>
    <w:p w:rsidR="00B63249" w:rsidRPr="008B7C05" w:rsidRDefault="0088576D" w:rsidP="008B7C05">
      <w:pPr>
        <w:spacing w:line="360" w:lineRule="auto"/>
        <w:ind w:left="400" w:right="82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2-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Make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a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g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o</w:t>
      </w:r>
      <w:r w:rsidRPr="008B7C05">
        <w:rPr>
          <w:spacing w:val="1"/>
          <w:sz w:val="24"/>
          <w:szCs w:val="24"/>
        </w:rPr>
        <w:t>o</w:t>
      </w:r>
      <w:r w:rsidRPr="008B7C05">
        <w:rPr>
          <w:sz w:val="24"/>
          <w:szCs w:val="24"/>
        </w:rPr>
        <w:t>ve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rp</w:t>
      </w:r>
      <w:r w:rsidRPr="008B7C05">
        <w:rPr>
          <w:spacing w:val="-2"/>
          <w:sz w:val="24"/>
          <w:szCs w:val="24"/>
        </w:rPr>
        <w:t>e</w:t>
      </w:r>
      <w:r w:rsidRPr="008B7C05">
        <w:rPr>
          <w:spacing w:val="2"/>
          <w:sz w:val="24"/>
          <w:szCs w:val="24"/>
        </w:rPr>
        <w:t>n</w:t>
      </w:r>
      <w:r w:rsidRPr="008B7C05">
        <w:rPr>
          <w:sz w:val="24"/>
          <w:szCs w:val="24"/>
        </w:rPr>
        <w:t>dicul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r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to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up’s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5"/>
          <w:sz w:val="24"/>
          <w:szCs w:val="24"/>
        </w:rPr>
        <w:t>x</w:t>
      </w:r>
      <w:r w:rsidRPr="008B7C05">
        <w:rPr>
          <w:sz w:val="24"/>
          <w:szCs w:val="24"/>
        </w:rPr>
        <w:t>is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of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rot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on,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thro</w:t>
      </w:r>
      <w:r w:rsidRPr="008B7C05">
        <w:rPr>
          <w:spacing w:val="2"/>
          <w:sz w:val="24"/>
          <w:szCs w:val="24"/>
        </w:rPr>
        <w:t>u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h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</w:t>
      </w:r>
      <w:r w:rsidRPr="008B7C05">
        <w:rPr>
          <w:spacing w:val="3"/>
          <w:sz w:val="24"/>
          <w:szCs w:val="24"/>
        </w:rPr>
        <w:t>h</w:t>
      </w:r>
      <w:r w:rsidRPr="008B7C05">
        <w:rPr>
          <w:sz w:val="24"/>
          <w:szCs w:val="24"/>
        </w:rPr>
        <w:t>e</w:t>
      </w:r>
      <w:r w:rsidRPr="008B7C05">
        <w:rPr>
          <w:spacing w:val="1"/>
          <w:sz w:val="24"/>
          <w:szCs w:val="24"/>
        </w:rPr>
        <w:t xml:space="preserve"> e</w:t>
      </w:r>
      <w:r w:rsidRPr="008B7C05">
        <w:rPr>
          <w:sz w:val="24"/>
          <w:szCs w:val="24"/>
        </w:rPr>
        <w:t>nt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re le</w:t>
      </w:r>
      <w:r w:rsidRPr="008B7C05">
        <w:rPr>
          <w:spacing w:val="2"/>
          <w:sz w:val="24"/>
          <w:szCs w:val="24"/>
        </w:rPr>
        <w:t>n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th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of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soi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>, using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roovi</w:t>
      </w:r>
      <w:r w:rsidRPr="008B7C05">
        <w:rPr>
          <w:spacing w:val="2"/>
          <w:sz w:val="24"/>
          <w:szCs w:val="24"/>
        </w:rPr>
        <w:t>n</w:t>
      </w:r>
      <w:r w:rsidRPr="008B7C05">
        <w:rPr>
          <w:sz w:val="24"/>
          <w:szCs w:val="24"/>
        </w:rPr>
        <w:t>g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z w:val="24"/>
          <w:szCs w:val="24"/>
        </w:rPr>
        <w:t>too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>.</w:t>
      </w:r>
    </w:p>
    <w:p w:rsidR="00B63249" w:rsidRPr="008B7C05" w:rsidRDefault="0088576D" w:rsidP="008B7C05">
      <w:pPr>
        <w:spacing w:line="360" w:lineRule="auto"/>
        <w:ind w:left="400" w:right="77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3-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Tu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n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ndle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a</w:t>
      </w:r>
      <w:r w:rsidRPr="008B7C05">
        <w:rPr>
          <w:sz w:val="24"/>
          <w:szCs w:val="24"/>
        </w:rPr>
        <w:t>te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of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2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hi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s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s</w:t>
      </w:r>
      <w:r w:rsidRPr="008B7C05">
        <w:rPr>
          <w:spacing w:val="-1"/>
          <w:sz w:val="24"/>
          <w:szCs w:val="24"/>
        </w:rPr>
        <w:t>ec</w:t>
      </w:r>
      <w:r w:rsidRPr="008B7C05">
        <w:rPr>
          <w:sz w:val="24"/>
          <w:szCs w:val="24"/>
        </w:rPr>
        <w:t>ond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while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ount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ng the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number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of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hi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s,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unt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l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the bot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om of the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roo</w:t>
      </w:r>
      <w:r w:rsidRPr="008B7C05">
        <w:rPr>
          <w:spacing w:val="1"/>
          <w:sz w:val="24"/>
          <w:szCs w:val="24"/>
        </w:rPr>
        <w:t>v</w:t>
      </w:r>
      <w:r w:rsidRPr="008B7C05">
        <w:rPr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 xml:space="preserve"> c</w:t>
      </w:r>
      <w:r w:rsidRPr="008B7C05">
        <w:rPr>
          <w:sz w:val="24"/>
          <w:szCs w:val="24"/>
        </w:rPr>
        <w:t>l</w:t>
      </w:r>
      <w:r w:rsidRPr="008B7C05">
        <w:rPr>
          <w:spacing w:val="3"/>
          <w:sz w:val="24"/>
          <w:szCs w:val="24"/>
        </w:rPr>
        <w:t>o</w:t>
      </w:r>
      <w:r w:rsidRPr="008B7C05">
        <w:rPr>
          <w:sz w:val="24"/>
          <w:szCs w:val="24"/>
        </w:rPr>
        <w:t>s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s along a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le</w:t>
      </w:r>
      <w:r w:rsidRPr="008B7C05">
        <w:rPr>
          <w:spacing w:val="2"/>
          <w:sz w:val="24"/>
          <w:szCs w:val="24"/>
        </w:rPr>
        <w:t>n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 xml:space="preserve">th of </w:t>
      </w:r>
      <w:r w:rsidR="00110D7A" w:rsidRPr="008B7C05">
        <w:rPr>
          <w:sz w:val="24"/>
          <w:szCs w:val="24"/>
        </w:rPr>
        <w:t>1</w:t>
      </w:r>
      <w:r w:rsidR="00110D7A" w:rsidRPr="008B7C05">
        <w:rPr>
          <w:spacing w:val="2"/>
          <w:sz w:val="24"/>
          <w:szCs w:val="24"/>
        </w:rPr>
        <w:t>3</w:t>
      </w:r>
      <w:r w:rsidR="00110D7A" w:rsidRPr="008B7C05">
        <w:rPr>
          <w:sz w:val="24"/>
          <w:szCs w:val="24"/>
        </w:rPr>
        <w:t xml:space="preserve"> </w:t>
      </w:r>
      <w:r w:rsidR="00110D7A" w:rsidRPr="008B7C05">
        <w:rPr>
          <w:spacing w:val="1"/>
          <w:sz w:val="24"/>
          <w:szCs w:val="24"/>
        </w:rPr>
        <w:t>mm</w:t>
      </w:r>
      <w:r w:rsidRPr="008B7C05">
        <w:rPr>
          <w:sz w:val="24"/>
          <w:szCs w:val="24"/>
        </w:rPr>
        <w:t>. Re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o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 xml:space="preserve">d the </w:t>
      </w:r>
      <w:r w:rsidR="00110D7A" w:rsidRPr="008B7C05">
        <w:rPr>
          <w:sz w:val="24"/>
          <w:szCs w:val="24"/>
        </w:rPr>
        <w:t>blow</w:t>
      </w:r>
      <w:r w:rsidR="00110D7A" w:rsidRPr="008B7C05">
        <w:rPr>
          <w:spacing w:val="-1"/>
          <w:sz w:val="24"/>
          <w:szCs w:val="24"/>
        </w:rPr>
        <w:t xml:space="preserve"> </w:t>
      </w:r>
      <w:r w:rsidR="00110D7A" w:rsidRPr="008B7C05">
        <w:rPr>
          <w:sz w:val="24"/>
          <w:szCs w:val="24"/>
        </w:rPr>
        <w:t>c</w:t>
      </w:r>
      <w:r w:rsidR="00110D7A" w:rsidRPr="008B7C05">
        <w:rPr>
          <w:spacing w:val="2"/>
          <w:sz w:val="24"/>
          <w:szCs w:val="24"/>
        </w:rPr>
        <w:t>o</w:t>
      </w:r>
      <w:r w:rsidR="00110D7A" w:rsidRPr="008B7C05">
        <w:rPr>
          <w:sz w:val="24"/>
          <w:szCs w:val="24"/>
        </w:rPr>
        <w:t>unt</w:t>
      </w:r>
      <w:r w:rsidRPr="008B7C05">
        <w:rPr>
          <w:sz w:val="24"/>
          <w:szCs w:val="24"/>
        </w:rPr>
        <w:t>.</w:t>
      </w:r>
    </w:p>
    <w:p w:rsidR="00B63249" w:rsidRPr="008B7C05" w:rsidRDefault="0088576D" w:rsidP="008B7C05">
      <w:pPr>
        <w:spacing w:line="360" w:lineRule="auto"/>
        <w:ind w:left="400" w:right="78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4-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T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ke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3"/>
          <w:sz w:val="24"/>
          <w:szCs w:val="24"/>
        </w:rPr>
        <w:t>t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ontent m</w:t>
      </w:r>
      <w:r w:rsidRPr="008B7C05">
        <w:rPr>
          <w:spacing w:val="2"/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sur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ment s</w:t>
      </w:r>
      <w:r w:rsidRPr="008B7C05">
        <w:rPr>
          <w:spacing w:val="2"/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ec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m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1"/>
          <w:sz w:val="24"/>
          <w:szCs w:val="24"/>
        </w:rPr>
        <w:t>a</w:t>
      </w:r>
      <w:r w:rsidRPr="008B7C05">
        <w:rPr>
          <w:sz w:val="24"/>
          <w:szCs w:val="24"/>
        </w:rPr>
        <w:t xml:space="preserve">n 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re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s</w:t>
      </w:r>
      <w:r w:rsidRPr="008B7C05">
        <w:rPr>
          <w:spacing w:val="-1"/>
          <w:sz w:val="24"/>
          <w:szCs w:val="24"/>
        </w:rPr>
        <w:t>ec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 p</w:t>
      </w:r>
      <w:r w:rsidRPr="008B7C05">
        <w:rPr>
          <w:spacing w:val="1"/>
          <w:sz w:val="24"/>
          <w:szCs w:val="24"/>
        </w:rPr>
        <w:t>e</w:t>
      </w:r>
      <w:r w:rsidRPr="008B7C05">
        <w:rPr>
          <w:sz w:val="24"/>
          <w:szCs w:val="24"/>
        </w:rPr>
        <w:t>rp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nd</w:t>
      </w:r>
      <w:r w:rsidRPr="008B7C05">
        <w:rPr>
          <w:spacing w:val="3"/>
          <w:sz w:val="24"/>
          <w:szCs w:val="24"/>
        </w:rPr>
        <w:t>i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ular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to 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he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roov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 xml:space="preserve">,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 xml:space="preserve">t 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ts c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nte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.</w:t>
      </w:r>
    </w:p>
    <w:p w:rsidR="00B63249" w:rsidRPr="008B7C05" w:rsidRDefault="0088576D" w:rsidP="008B7C05">
      <w:pPr>
        <w:spacing w:line="360" w:lineRule="auto"/>
        <w:ind w:left="116" w:right="722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5-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D</w:t>
      </w:r>
      <w:r w:rsidRPr="008B7C05">
        <w:rPr>
          <w:spacing w:val="3"/>
          <w:sz w:val="24"/>
          <w:szCs w:val="24"/>
        </w:rPr>
        <w:t>r</w:t>
      </w:r>
      <w:r w:rsidRPr="008B7C05">
        <w:rPr>
          <w:sz w:val="24"/>
          <w:szCs w:val="24"/>
        </w:rPr>
        <w:t>y</w:t>
      </w:r>
      <w:r w:rsidRPr="008B7C05">
        <w:rPr>
          <w:spacing w:val="-5"/>
          <w:sz w:val="24"/>
          <w:szCs w:val="24"/>
        </w:rPr>
        <w:t xml:space="preserve"> 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he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soil a bit.</w:t>
      </w:r>
    </w:p>
    <w:p w:rsidR="00B63249" w:rsidRPr="008B7C05" w:rsidRDefault="0088576D" w:rsidP="008B7C05">
      <w:pPr>
        <w:spacing w:line="360" w:lineRule="auto"/>
        <w:ind w:left="400" w:right="77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6- R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ea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steps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1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to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5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le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st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twi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e mor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,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unt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l</w:t>
      </w:r>
      <w:r w:rsidRPr="008B7C05">
        <w:rPr>
          <w:spacing w:val="1"/>
          <w:sz w:val="24"/>
          <w:szCs w:val="24"/>
        </w:rPr>
        <w:t xml:space="preserve"> </w:t>
      </w:r>
      <w:proofErr w:type="spellStart"/>
      <w:r w:rsidRPr="008B7C05">
        <w:rPr>
          <w:sz w:val="24"/>
          <w:szCs w:val="24"/>
        </w:rPr>
        <w:t>tou</w:t>
      </w:r>
      <w:proofErr w:type="spellEnd"/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 xml:space="preserve">ve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le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st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one </w:t>
      </w:r>
      <w:proofErr w:type="spellStart"/>
      <w:r w:rsidRPr="008B7C05">
        <w:rPr>
          <w:sz w:val="24"/>
          <w:szCs w:val="24"/>
        </w:rPr>
        <w:t>blow</w:t>
      </w:r>
      <w:r w:rsidRPr="008B7C05">
        <w:rPr>
          <w:spacing w:val="1"/>
          <w:sz w:val="24"/>
          <w:szCs w:val="24"/>
        </w:rPr>
        <w:t>c</w:t>
      </w:r>
      <w:r w:rsidRPr="008B7C05">
        <w:rPr>
          <w:sz w:val="24"/>
          <w:szCs w:val="24"/>
        </w:rPr>
        <w:t>ount</w:t>
      </w:r>
      <w:proofErr w:type="spellEnd"/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on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 side of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25.</w:t>
      </w:r>
    </w:p>
    <w:p w:rsidR="00B63249" w:rsidRPr="008B7C05" w:rsidRDefault="00B63249" w:rsidP="008B7C05">
      <w:pPr>
        <w:spacing w:before="16" w:line="360" w:lineRule="auto"/>
        <w:rPr>
          <w:sz w:val="24"/>
          <w:szCs w:val="24"/>
        </w:rPr>
      </w:pPr>
    </w:p>
    <w:p w:rsidR="00B63249" w:rsidRPr="008B7C05" w:rsidRDefault="0088576D" w:rsidP="008B7C05">
      <w:pPr>
        <w:spacing w:line="360" w:lineRule="auto"/>
        <w:ind w:left="116" w:right="7499"/>
        <w:jc w:val="both"/>
        <w:rPr>
          <w:sz w:val="24"/>
          <w:szCs w:val="24"/>
        </w:rPr>
      </w:pPr>
      <w:r w:rsidRPr="008B7C05">
        <w:rPr>
          <w:i/>
          <w:sz w:val="24"/>
          <w:szCs w:val="24"/>
          <w:u w:val="single" w:color="000000"/>
        </w:rPr>
        <w:t>6.2. Plas</w:t>
      </w:r>
      <w:r w:rsidRPr="008B7C05">
        <w:rPr>
          <w:i/>
          <w:spacing w:val="1"/>
          <w:sz w:val="24"/>
          <w:szCs w:val="24"/>
          <w:u w:val="single" w:color="000000"/>
        </w:rPr>
        <w:t>t</w:t>
      </w:r>
      <w:r w:rsidRPr="008B7C05">
        <w:rPr>
          <w:i/>
          <w:sz w:val="24"/>
          <w:szCs w:val="24"/>
          <w:u w:val="single" w:color="000000"/>
        </w:rPr>
        <w:t>ic L</w:t>
      </w:r>
      <w:r w:rsidRPr="008B7C05">
        <w:rPr>
          <w:i/>
          <w:spacing w:val="1"/>
          <w:sz w:val="24"/>
          <w:szCs w:val="24"/>
          <w:u w:val="single" w:color="000000"/>
        </w:rPr>
        <w:t>i</w:t>
      </w:r>
      <w:r w:rsidRPr="008B7C05">
        <w:rPr>
          <w:i/>
          <w:sz w:val="24"/>
          <w:szCs w:val="24"/>
          <w:u w:val="single" w:color="000000"/>
        </w:rPr>
        <w:t>mit</w:t>
      </w:r>
    </w:p>
    <w:p w:rsidR="00B63249" w:rsidRPr="008B7C05" w:rsidRDefault="0088576D" w:rsidP="008B7C05">
      <w:pPr>
        <w:spacing w:line="360" w:lineRule="auto"/>
        <w:ind w:left="116" w:right="3524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1-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D</w:t>
      </w:r>
      <w:r w:rsidRPr="008B7C05">
        <w:rPr>
          <w:spacing w:val="3"/>
          <w:sz w:val="24"/>
          <w:szCs w:val="24"/>
        </w:rPr>
        <w:t>r</w:t>
      </w:r>
      <w:r w:rsidRPr="008B7C05">
        <w:rPr>
          <w:sz w:val="24"/>
          <w:szCs w:val="24"/>
        </w:rPr>
        <w:t>y</w:t>
      </w:r>
      <w:r w:rsidRPr="008B7C05">
        <w:rPr>
          <w:spacing w:val="-5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bout 50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g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z w:val="24"/>
          <w:szCs w:val="24"/>
        </w:rPr>
        <w:t>of soil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to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a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st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f</w:t>
      </w:r>
      <w:r w:rsidRPr="008B7C05">
        <w:rPr>
          <w:spacing w:val="-1"/>
          <w:sz w:val="24"/>
          <w:szCs w:val="24"/>
        </w:rPr>
        <w:t>f</w:t>
      </w:r>
      <w:r w:rsidRPr="008B7C05">
        <w:rPr>
          <w:sz w:val="24"/>
          <w:szCs w:val="24"/>
        </w:rPr>
        <w:t>, dou</w:t>
      </w:r>
      <w:r w:rsidRPr="008B7C05">
        <w:rPr>
          <w:spacing w:val="-2"/>
          <w:sz w:val="24"/>
          <w:szCs w:val="24"/>
        </w:rPr>
        <w:t>g</w:t>
      </w:r>
      <w:r w:rsidRPr="008B7C05">
        <w:rPr>
          <w:spacing w:val="2"/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-</w:t>
      </w:r>
      <w:r w:rsidRPr="008B7C05">
        <w:rPr>
          <w:sz w:val="24"/>
          <w:szCs w:val="24"/>
        </w:rPr>
        <w:t>l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ke</w:t>
      </w:r>
      <w:r w:rsidRPr="008B7C05">
        <w:rPr>
          <w:spacing w:val="-1"/>
          <w:sz w:val="24"/>
          <w:szCs w:val="24"/>
        </w:rPr>
        <w:t xml:space="preserve"> c</w:t>
      </w:r>
      <w:r w:rsidRPr="008B7C05">
        <w:rPr>
          <w:sz w:val="24"/>
          <w:szCs w:val="24"/>
        </w:rPr>
        <w:t>o</w:t>
      </w:r>
      <w:r w:rsidRPr="008B7C05">
        <w:rPr>
          <w:spacing w:val="2"/>
          <w:sz w:val="24"/>
          <w:szCs w:val="24"/>
        </w:rPr>
        <w:t>n</w:t>
      </w:r>
      <w:r w:rsidRPr="008B7C05">
        <w:rPr>
          <w:sz w:val="24"/>
          <w:szCs w:val="24"/>
        </w:rPr>
        <w:t>si</w:t>
      </w:r>
      <w:r w:rsidRPr="008B7C05">
        <w:rPr>
          <w:spacing w:val="1"/>
          <w:sz w:val="24"/>
          <w:szCs w:val="24"/>
        </w:rPr>
        <w:t>s</w:t>
      </w:r>
      <w:r w:rsidRPr="008B7C05">
        <w:rPr>
          <w:sz w:val="24"/>
          <w:szCs w:val="24"/>
        </w:rPr>
        <w:t>ten</w:t>
      </w:r>
      <w:r w:rsidRPr="008B7C05">
        <w:rPr>
          <w:spacing w:val="1"/>
          <w:sz w:val="24"/>
          <w:szCs w:val="24"/>
        </w:rPr>
        <w:t>c</w:t>
      </w:r>
      <w:r w:rsidRPr="008B7C05">
        <w:rPr>
          <w:spacing w:val="-5"/>
          <w:sz w:val="24"/>
          <w:szCs w:val="24"/>
        </w:rPr>
        <w:t>y</w:t>
      </w:r>
      <w:r w:rsidRPr="008B7C05">
        <w:rPr>
          <w:sz w:val="24"/>
          <w:szCs w:val="24"/>
        </w:rPr>
        <w:t>.</w:t>
      </w:r>
    </w:p>
    <w:p w:rsidR="00B63249" w:rsidRPr="008B7C05" w:rsidRDefault="0088576D" w:rsidP="008B7C05">
      <w:pPr>
        <w:spacing w:line="360" w:lineRule="auto"/>
        <w:ind w:left="400" w:right="80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2-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Roll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a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onst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nt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dia</w:t>
      </w:r>
      <w:r w:rsidRPr="008B7C05">
        <w:rPr>
          <w:spacing w:val="2"/>
          <w:sz w:val="24"/>
          <w:szCs w:val="24"/>
        </w:rPr>
        <w:t>m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ter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stri</w:t>
      </w:r>
      <w:r w:rsidRPr="008B7C05">
        <w:rPr>
          <w:spacing w:val="3"/>
          <w:sz w:val="24"/>
          <w:szCs w:val="24"/>
        </w:rPr>
        <w:t>n</w:t>
      </w:r>
      <w:r w:rsidRPr="008B7C05">
        <w:rPr>
          <w:sz w:val="24"/>
          <w:szCs w:val="24"/>
        </w:rPr>
        <w:t>g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of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soi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>,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nd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k</w:t>
      </w:r>
      <w:r w:rsidRPr="008B7C05">
        <w:rPr>
          <w:spacing w:val="-1"/>
          <w:sz w:val="24"/>
          <w:szCs w:val="24"/>
        </w:rPr>
        <w:t>ee</w:t>
      </w:r>
      <w:r w:rsidRPr="008B7C05">
        <w:rPr>
          <w:sz w:val="24"/>
          <w:szCs w:val="24"/>
        </w:rPr>
        <w:t>p</w:t>
      </w:r>
      <w:r w:rsidRPr="008B7C05">
        <w:rPr>
          <w:spacing w:val="9"/>
          <w:sz w:val="24"/>
          <w:szCs w:val="24"/>
        </w:rPr>
        <w:t xml:space="preserve"> </w:t>
      </w:r>
      <w:r w:rsidRPr="008B7C05">
        <w:rPr>
          <w:sz w:val="24"/>
          <w:szCs w:val="24"/>
        </w:rPr>
        <w:t>rolling it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th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nn</w:t>
      </w:r>
      <w:r w:rsidRPr="008B7C05">
        <w:rPr>
          <w:spacing w:val="1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pacing w:val="1"/>
          <w:sz w:val="24"/>
          <w:szCs w:val="24"/>
        </w:rPr>
        <w:t>a</w:t>
      </w:r>
      <w:r w:rsidRPr="008B7C05">
        <w:rPr>
          <w:sz w:val="24"/>
          <w:szCs w:val="24"/>
        </w:rPr>
        <w:t>nd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nn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unt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l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it b</w:t>
      </w:r>
      <w:r w:rsidRPr="008B7C05">
        <w:rPr>
          <w:spacing w:val="-1"/>
          <w:sz w:val="24"/>
          <w:szCs w:val="24"/>
        </w:rPr>
        <w:t>rea</w:t>
      </w:r>
      <w:r w:rsidRPr="008B7C05">
        <w:rPr>
          <w:sz w:val="24"/>
          <w:szCs w:val="24"/>
        </w:rPr>
        <w:t>ks/c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umb</w:t>
      </w:r>
      <w:r w:rsidRPr="008B7C05">
        <w:rPr>
          <w:spacing w:val="1"/>
          <w:sz w:val="24"/>
          <w:szCs w:val="24"/>
        </w:rPr>
        <w:t>l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s.</w:t>
      </w:r>
    </w:p>
    <w:p w:rsidR="00B63249" w:rsidRPr="008B7C05" w:rsidRDefault="0088576D" w:rsidP="008B7C05">
      <w:pPr>
        <w:spacing w:line="360" w:lineRule="auto"/>
        <w:ind w:left="400" w:right="84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3-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-3"/>
          <w:sz w:val="24"/>
          <w:szCs w:val="24"/>
        </w:rPr>
        <w:t>I</w:t>
      </w:r>
      <w:r w:rsidRPr="008B7C05">
        <w:rPr>
          <w:sz w:val="24"/>
          <w:szCs w:val="24"/>
        </w:rPr>
        <w:t>f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it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poss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ble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to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r</w:t>
      </w:r>
      <w:r w:rsidRPr="008B7C05">
        <w:rPr>
          <w:spacing w:val="1"/>
          <w:sz w:val="24"/>
          <w:szCs w:val="24"/>
        </w:rPr>
        <w:t>o</w:t>
      </w:r>
      <w:r w:rsidRPr="008B7C05">
        <w:rPr>
          <w:sz w:val="24"/>
          <w:szCs w:val="24"/>
        </w:rPr>
        <w:t>ll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a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string</w:t>
      </w:r>
      <w:r w:rsidRPr="008B7C05">
        <w:rPr>
          <w:spacing w:val="3"/>
          <w:sz w:val="24"/>
          <w:szCs w:val="24"/>
        </w:rPr>
        <w:t xml:space="preserve"> </w:t>
      </w:r>
      <w:proofErr w:type="spellStart"/>
      <w:r w:rsidRPr="008B7C05">
        <w:rPr>
          <w:sz w:val="24"/>
          <w:szCs w:val="24"/>
        </w:rPr>
        <w:t>th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n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proofErr w:type="spellEnd"/>
      <w:r w:rsidRPr="008B7C05">
        <w:rPr>
          <w:spacing w:val="6"/>
          <w:sz w:val="24"/>
          <w:szCs w:val="24"/>
        </w:rPr>
        <w:t xml:space="preserve"> </w:t>
      </w:r>
      <w:r w:rsidRPr="008B7C05">
        <w:rPr>
          <w:sz w:val="24"/>
          <w:szCs w:val="24"/>
        </w:rPr>
        <w:t>than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2"/>
          <w:sz w:val="24"/>
          <w:szCs w:val="24"/>
        </w:rPr>
        <w:t>x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mp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>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rod,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m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x</w:t>
      </w:r>
      <w:r w:rsidRPr="008B7C05">
        <w:rPr>
          <w:spacing w:val="7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soil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z w:val="24"/>
          <w:szCs w:val="24"/>
        </w:rPr>
        <w:t>d</w:t>
      </w:r>
      <w:r w:rsidRPr="008B7C05">
        <w:rPr>
          <w:spacing w:val="1"/>
          <w:sz w:val="24"/>
          <w:szCs w:val="24"/>
        </w:rPr>
        <w:t>r</w:t>
      </w:r>
      <w:r w:rsidRPr="008B7C05">
        <w:rPr>
          <w:sz w:val="24"/>
          <w:szCs w:val="24"/>
        </w:rPr>
        <w:t>y it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a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bi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,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nd r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p</w:t>
      </w:r>
      <w:r w:rsidRPr="008B7C05">
        <w:rPr>
          <w:spacing w:val="-1"/>
          <w:sz w:val="24"/>
          <w:szCs w:val="24"/>
        </w:rPr>
        <w:t>ea</w:t>
      </w:r>
      <w:r w:rsidRPr="008B7C05">
        <w:rPr>
          <w:sz w:val="24"/>
          <w:szCs w:val="24"/>
        </w:rPr>
        <w:t>t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z w:val="24"/>
          <w:szCs w:val="24"/>
        </w:rPr>
        <w:t>step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2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unt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l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st</w:t>
      </w:r>
      <w:r w:rsidRPr="008B7C05">
        <w:rPr>
          <w:spacing w:val="2"/>
          <w:sz w:val="24"/>
          <w:szCs w:val="24"/>
        </w:rPr>
        <w:t>r</w:t>
      </w:r>
      <w:r w:rsidRPr="008B7C05">
        <w:rPr>
          <w:sz w:val="24"/>
          <w:szCs w:val="24"/>
        </w:rPr>
        <w:t>ing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b</w:t>
      </w:r>
      <w:r w:rsidRPr="008B7C05">
        <w:rPr>
          <w:spacing w:val="1"/>
          <w:sz w:val="24"/>
          <w:szCs w:val="24"/>
        </w:rPr>
        <w:t>r</w:t>
      </w:r>
      <w:r w:rsidRPr="008B7C05">
        <w:rPr>
          <w:spacing w:val="-1"/>
          <w:sz w:val="24"/>
          <w:szCs w:val="24"/>
        </w:rPr>
        <w:t>ea</w:t>
      </w:r>
      <w:r w:rsidRPr="008B7C05">
        <w:rPr>
          <w:sz w:val="24"/>
          <w:szCs w:val="24"/>
        </w:rPr>
        <w:t>ks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2"/>
          <w:sz w:val="24"/>
          <w:szCs w:val="24"/>
        </w:rPr>
        <w:t>x</w:t>
      </w:r>
      <w:r w:rsidRPr="008B7C05">
        <w:rPr>
          <w:spacing w:val="-1"/>
          <w:sz w:val="24"/>
          <w:szCs w:val="24"/>
        </w:rPr>
        <w:t>ac</w:t>
      </w:r>
      <w:r w:rsidRPr="008B7C05">
        <w:rPr>
          <w:sz w:val="24"/>
          <w:szCs w:val="24"/>
        </w:rPr>
        <w:t>t</w:t>
      </w:r>
      <w:r w:rsidRPr="008B7C05">
        <w:rPr>
          <w:spacing w:val="6"/>
          <w:sz w:val="24"/>
          <w:szCs w:val="24"/>
        </w:rPr>
        <w:t>l</w:t>
      </w:r>
      <w:r w:rsidRPr="008B7C05">
        <w:rPr>
          <w:sz w:val="24"/>
          <w:szCs w:val="24"/>
        </w:rPr>
        <w:t>y wh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</w:t>
      </w:r>
      <w:r w:rsidRPr="008B7C05">
        <w:rPr>
          <w:spacing w:val="8"/>
          <w:sz w:val="24"/>
          <w:szCs w:val="24"/>
        </w:rPr>
        <w:t xml:space="preserve"> </w:t>
      </w:r>
      <w:r w:rsidRPr="008B7C05">
        <w:rPr>
          <w:sz w:val="24"/>
          <w:szCs w:val="24"/>
        </w:rPr>
        <w:t>it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s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me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diam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ter</w:t>
      </w:r>
      <w:r w:rsidRPr="008B7C05">
        <w:rPr>
          <w:spacing w:val="6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2"/>
          <w:sz w:val="24"/>
          <w:szCs w:val="24"/>
        </w:rPr>
        <w:t>x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mp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 xml:space="preserve">e rod </w:t>
      </w:r>
      <w:r w:rsidRPr="008B7C05">
        <w:rPr>
          <w:spacing w:val="-1"/>
          <w:sz w:val="24"/>
          <w:szCs w:val="24"/>
        </w:rPr>
        <w:t>(</w:t>
      </w:r>
      <w:r w:rsidRPr="008B7C05">
        <w:rPr>
          <w:sz w:val="24"/>
          <w:szCs w:val="24"/>
        </w:rPr>
        <w:t>3.2 m</w:t>
      </w:r>
      <w:r w:rsidRPr="008B7C05">
        <w:rPr>
          <w:spacing w:val="1"/>
          <w:sz w:val="24"/>
          <w:szCs w:val="24"/>
        </w:rPr>
        <w:t>m</w:t>
      </w:r>
      <w:r w:rsidRPr="008B7C05">
        <w:rPr>
          <w:sz w:val="24"/>
          <w:szCs w:val="24"/>
        </w:rPr>
        <w:t>).</w:t>
      </w:r>
    </w:p>
    <w:p w:rsidR="00B63249" w:rsidRPr="008B7C05" w:rsidRDefault="0088576D" w:rsidP="008B7C05">
      <w:pPr>
        <w:spacing w:line="360" w:lineRule="auto"/>
        <w:ind w:left="116" w:right="3028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4-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pacing w:val="1"/>
          <w:sz w:val="24"/>
          <w:szCs w:val="24"/>
        </w:rPr>
        <w:t>P</w:t>
      </w:r>
      <w:r w:rsidRPr="008B7C05">
        <w:rPr>
          <w:sz w:val="24"/>
          <w:szCs w:val="24"/>
        </w:rPr>
        <w:t>ut all p</w:t>
      </w:r>
      <w:r w:rsidRPr="008B7C05">
        <w:rPr>
          <w:spacing w:val="1"/>
          <w:sz w:val="24"/>
          <w:szCs w:val="24"/>
        </w:rPr>
        <w:t>i</w:t>
      </w:r>
      <w:r w:rsidRPr="008B7C05">
        <w:rPr>
          <w:spacing w:val="-1"/>
          <w:sz w:val="24"/>
          <w:szCs w:val="24"/>
        </w:rPr>
        <w:t>ece</w:t>
      </w:r>
      <w:r w:rsidRPr="008B7C05">
        <w:rPr>
          <w:sz w:val="24"/>
          <w:szCs w:val="24"/>
        </w:rPr>
        <w:t>s of the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b</w:t>
      </w:r>
      <w:r w:rsidRPr="008B7C05">
        <w:rPr>
          <w:spacing w:val="1"/>
          <w:sz w:val="24"/>
          <w:szCs w:val="24"/>
        </w:rPr>
        <w:t>ro</w:t>
      </w:r>
      <w:r w:rsidRPr="008B7C05">
        <w:rPr>
          <w:sz w:val="24"/>
          <w:szCs w:val="24"/>
        </w:rPr>
        <w:t>k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n string</w:t>
      </w:r>
      <w:r w:rsidRPr="008B7C05">
        <w:rPr>
          <w:spacing w:val="-3"/>
          <w:sz w:val="24"/>
          <w:szCs w:val="24"/>
        </w:rPr>
        <w:t xml:space="preserve"> </w:t>
      </w:r>
      <w:r w:rsidRPr="008B7C05">
        <w:rPr>
          <w:sz w:val="24"/>
          <w:szCs w:val="24"/>
        </w:rPr>
        <w:t>in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o a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t</w:t>
      </w:r>
      <w:r w:rsidRPr="008B7C05">
        <w:rPr>
          <w:spacing w:val="2"/>
          <w:sz w:val="24"/>
          <w:szCs w:val="24"/>
        </w:rPr>
        <w:t>a</w:t>
      </w:r>
      <w:r w:rsidRPr="008B7C05">
        <w:rPr>
          <w:sz w:val="24"/>
          <w:szCs w:val="24"/>
        </w:rPr>
        <w:t>re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2"/>
          <w:sz w:val="24"/>
          <w:szCs w:val="24"/>
        </w:rPr>
        <w:t>n</w:t>
      </w:r>
      <w:r w:rsidRPr="008B7C05">
        <w:rPr>
          <w:sz w:val="24"/>
          <w:szCs w:val="24"/>
        </w:rPr>
        <w:t xml:space="preserve">d 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lose its l</w:t>
      </w:r>
      <w:r w:rsidRPr="008B7C05">
        <w:rPr>
          <w:spacing w:val="1"/>
          <w:sz w:val="24"/>
          <w:szCs w:val="24"/>
        </w:rPr>
        <w:t>i</w:t>
      </w:r>
      <w:r w:rsidRPr="008B7C05">
        <w:rPr>
          <w:spacing w:val="2"/>
          <w:sz w:val="24"/>
          <w:szCs w:val="24"/>
        </w:rPr>
        <w:t>d</w:t>
      </w:r>
      <w:r w:rsidRPr="008B7C05">
        <w:rPr>
          <w:sz w:val="24"/>
          <w:szCs w:val="24"/>
        </w:rPr>
        <w:t>.</w:t>
      </w:r>
    </w:p>
    <w:p w:rsidR="00B63249" w:rsidRPr="008B7C05" w:rsidRDefault="0088576D" w:rsidP="008B7C05">
      <w:pPr>
        <w:spacing w:line="360" w:lineRule="auto"/>
        <w:ind w:left="400" w:right="87" w:hanging="2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5-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R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p</w:t>
      </w:r>
      <w:r w:rsidRPr="008B7C05">
        <w:rPr>
          <w:spacing w:val="1"/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steps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2</w:t>
      </w:r>
      <w:r w:rsidRPr="008B7C05">
        <w:rPr>
          <w:spacing w:val="5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nd</w:t>
      </w:r>
      <w:r w:rsidRPr="008B7C05">
        <w:rPr>
          <w:spacing w:val="5"/>
          <w:sz w:val="24"/>
          <w:szCs w:val="24"/>
        </w:rPr>
        <w:t xml:space="preserve"> </w:t>
      </w:r>
      <w:r w:rsidR="00110D7A" w:rsidRPr="008B7C05">
        <w:rPr>
          <w:sz w:val="24"/>
          <w:szCs w:val="24"/>
        </w:rPr>
        <w:t>3;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put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2"/>
          <w:sz w:val="24"/>
          <w:szCs w:val="24"/>
        </w:rPr>
        <w:t xml:space="preserve"> n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w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pi</w:t>
      </w:r>
      <w:r w:rsidRPr="008B7C05">
        <w:rPr>
          <w:spacing w:val="2"/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>ce</w:t>
      </w:r>
      <w:r w:rsidRPr="008B7C05">
        <w:rPr>
          <w:sz w:val="24"/>
          <w:szCs w:val="24"/>
        </w:rPr>
        <w:t>s</w:t>
      </w:r>
      <w:r w:rsidRPr="008B7C05">
        <w:rPr>
          <w:spacing w:val="3"/>
          <w:sz w:val="24"/>
          <w:szCs w:val="24"/>
        </w:rPr>
        <w:t xml:space="preserve"> i</w:t>
      </w:r>
      <w:r w:rsidRPr="008B7C05">
        <w:rPr>
          <w:sz w:val="24"/>
          <w:szCs w:val="24"/>
        </w:rPr>
        <w:t>nto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s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me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ta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e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>unt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l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l</w:t>
      </w:r>
      <w:r w:rsidRPr="008B7C05">
        <w:rPr>
          <w:spacing w:val="2"/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st</w:t>
      </w:r>
      <w:r w:rsidRPr="008B7C05">
        <w:rPr>
          <w:spacing w:val="3"/>
          <w:sz w:val="24"/>
          <w:szCs w:val="24"/>
        </w:rPr>
        <w:t xml:space="preserve"> </w:t>
      </w:r>
      <w:proofErr w:type="spellStart"/>
      <w:r w:rsidRPr="008B7C05">
        <w:rPr>
          <w:spacing w:val="2"/>
          <w:sz w:val="24"/>
          <w:szCs w:val="24"/>
        </w:rPr>
        <w:t>6</w:t>
      </w:r>
      <w:r w:rsidRPr="008B7C05">
        <w:rPr>
          <w:sz w:val="24"/>
          <w:szCs w:val="24"/>
        </w:rPr>
        <w:t>g</w:t>
      </w:r>
      <w:proofErr w:type="spellEnd"/>
      <w:r w:rsidRPr="008B7C05">
        <w:rPr>
          <w:sz w:val="24"/>
          <w:szCs w:val="24"/>
        </w:rPr>
        <w:t xml:space="preserve"> soil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is </w:t>
      </w:r>
      <w:r w:rsidRPr="008B7C05">
        <w:rPr>
          <w:spacing w:val="-1"/>
          <w:sz w:val="24"/>
          <w:szCs w:val="24"/>
        </w:rPr>
        <w:t>acc</w:t>
      </w:r>
      <w:r w:rsidRPr="008B7C05">
        <w:rPr>
          <w:sz w:val="24"/>
          <w:szCs w:val="24"/>
        </w:rPr>
        <w:t>umu</w:t>
      </w:r>
      <w:r w:rsidRPr="008B7C05">
        <w:rPr>
          <w:spacing w:val="1"/>
          <w:sz w:val="24"/>
          <w:szCs w:val="24"/>
        </w:rPr>
        <w:t>l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ted.</w:t>
      </w:r>
    </w:p>
    <w:p w:rsidR="00B63249" w:rsidRPr="008B7C05" w:rsidRDefault="0088576D" w:rsidP="008B7C05">
      <w:pPr>
        <w:spacing w:line="360" w:lineRule="auto"/>
        <w:ind w:left="116" w:right="3083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6-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Me</w:t>
      </w:r>
      <w:r w:rsidRPr="008B7C05">
        <w:rPr>
          <w:spacing w:val="-2"/>
          <w:sz w:val="24"/>
          <w:szCs w:val="24"/>
        </w:rPr>
        <w:t>a</w:t>
      </w:r>
      <w:r w:rsidRPr="008B7C05">
        <w:rPr>
          <w:sz w:val="24"/>
          <w:szCs w:val="24"/>
        </w:rPr>
        <w:t>su</w:t>
      </w:r>
      <w:r w:rsidRPr="008B7C05">
        <w:rPr>
          <w:spacing w:val="2"/>
          <w:sz w:val="24"/>
          <w:szCs w:val="24"/>
        </w:rPr>
        <w:t>r</w:t>
      </w:r>
      <w:r w:rsidRPr="008B7C05">
        <w:rPr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2"/>
          <w:sz w:val="24"/>
          <w:szCs w:val="24"/>
        </w:rPr>
        <w:t>e</w:t>
      </w:r>
      <w:r w:rsidRPr="008B7C05">
        <w:rPr>
          <w:sz w:val="24"/>
          <w:szCs w:val="24"/>
        </w:rPr>
        <w:t xml:space="preserve">r </w:t>
      </w:r>
      <w:r w:rsidRPr="008B7C05">
        <w:rPr>
          <w:spacing w:val="-2"/>
          <w:sz w:val="24"/>
          <w:szCs w:val="24"/>
        </w:rPr>
        <w:t>c</w:t>
      </w:r>
      <w:r w:rsidRPr="008B7C05">
        <w:rPr>
          <w:sz w:val="24"/>
          <w:szCs w:val="24"/>
        </w:rPr>
        <w:t>ontent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of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the pi</w:t>
      </w:r>
      <w:r w:rsidRPr="008B7C05">
        <w:rPr>
          <w:spacing w:val="-1"/>
          <w:sz w:val="24"/>
          <w:szCs w:val="24"/>
        </w:rPr>
        <w:t>ece</w:t>
      </w:r>
      <w:r w:rsidRPr="008B7C05">
        <w:rPr>
          <w:sz w:val="24"/>
          <w:szCs w:val="24"/>
        </w:rPr>
        <w:t>s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1"/>
          <w:sz w:val="24"/>
          <w:szCs w:val="24"/>
        </w:rPr>
        <w:t>c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umu</w:t>
      </w:r>
      <w:r w:rsidRPr="008B7C05">
        <w:rPr>
          <w:spacing w:val="1"/>
          <w:sz w:val="24"/>
          <w:szCs w:val="24"/>
        </w:rPr>
        <w:t>l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2"/>
          <w:sz w:val="24"/>
          <w:szCs w:val="24"/>
        </w:rPr>
        <w:t>e</w:t>
      </w:r>
      <w:r w:rsidRPr="008B7C05">
        <w:rPr>
          <w:sz w:val="24"/>
          <w:szCs w:val="24"/>
        </w:rPr>
        <w:t xml:space="preserve">d in 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he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z w:val="24"/>
          <w:szCs w:val="24"/>
        </w:rPr>
        <w:t>ta</w:t>
      </w:r>
      <w:r w:rsidRPr="008B7C05">
        <w:rPr>
          <w:spacing w:val="-1"/>
          <w:sz w:val="24"/>
          <w:szCs w:val="24"/>
        </w:rPr>
        <w:t>r</w:t>
      </w:r>
      <w:r w:rsidRPr="008B7C05">
        <w:rPr>
          <w:spacing w:val="1"/>
          <w:sz w:val="24"/>
          <w:szCs w:val="24"/>
        </w:rPr>
        <w:t>e</w:t>
      </w:r>
      <w:r w:rsidRPr="008B7C05">
        <w:rPr>
          <w:sz w:val="24"/>
          <w:szCs w:val="24"/>
        </w:rPr>
        <w:t>.</w:t>
      </w:r>
    </w:p>
    <w:p w:rsidR="00B63249" w:rsidRPr="008B7C05" w:rsidRDefault="00B63249" w:rsidP="008B7C05">
      <w:pPr>
        <w:spacing w:before="16" w:line="360" w:lineRule="auto"/>
        <w:rPr>
          <w:sz w:val="24"/>
          <w:szCs w:val="24"/>
        </w:rPr>
      </w:pPr>
    </w:p>
    <w:p w:rsidR="00B63249" w:rsidRPr="008B7C05" w:rsidRDefault="0088576D" w:rsidP="008B7C05">
      <w:pPr>
        <w:spacing w:line="360" w:lineRule="auto"/>
        <w:ind w:left="116" w:right="6079"/>
        <w:jc w:val="both"/>
        <w:rPr>
          <w:sz w:val="24"/>
          <w:szCs w:val="24"/>
        </w:rPr>
      </w:pPr>
      <w:r w:rsidRPr="008B7C05">
        <w:rPr>
          <w:i/>
          <w:sz w:val="24"/>
          <w:szCs w:val="24"/>
          <w:u w:val="single" w:color="000000"/>
        </w:rPr>
        <w:t>6.3. Shrin</w:t>
      </w:r>
      <w:r w:rsidRPr="008B7C05">
        <w:rPr>
          <w:i/>
          <w:spacing w:val="-1"/>
          <w:sz w:val="24"/>
          <w:szCs w:val="24"/>
          <w:u w:val="single" w:color="000000"/>
        </w:rPr>
        <w:t>k</w:t>
      </w:r>
      <w:r w:rsidRPr="008B7C05">
        <w:rPr>
          <w:i/>
          <w:sz w:val="24"/>
          <w:szCs w:val="24"/>
          <w:u w:val="single" w:color="000000"/>
        </w:rPr>
        <w:t>age</w:t>
      </w:r>
      <w:r w:rsidRPr="008B7C05">
        <w:rPr>
          <w:i/>
          <w:spacing w:val="-1"/>
          <w:sz w:val="24"/>
          <w:szCs w:val="24"/>
          <w:u w:val="single" w:color="000000"/>
        </w:rPr>
        <w:t xml:space="preserve"> </w:t>
      </w:r>
      <w:r w:rsidRPr="008B7C05">
        <w:rPr>
          <w:i/>
          <w:spacing w:val="1"/>
          <w:sz w:val="24"/>
          <w:szCs w:val="24"/>
          <w:u w:val="single" w:color="000000"/>
        </w:rPr>
        <w:t>L</w:t>
      </w:r>
      <w:r w:rsidRPr="008B7C05">
        <w:rPr>
          <w:i/>
          <w:sz w:val="24"/>
          <w:szCs w:val="24"/>
          <w:u w:val="single" w:color="000000"/>
        </w:rPr>
        <w:t>imit</w:t>
      </w:r>
      <w:r w:rsidRPr="008B7C05">
        <w:rPr>
          <w:i/>
          <w:spacing w:val="2"/>
          <w:sz w:val="24"/>
          <w:szCs w:val="24"/>
          <w:u w:val="single" w:color="000000"/>
        </w:rPr>
        <w:t xml:space="preserve"> </w:t>
      </w:r>
      <w:r w:rsidRPr="008B7C05">
        <w:rPr>
          <w:i/>
          <w:sz w:val="24"/>
          <w:szCs w:val="24"/>
          <w:u w:val="single" w:color="000000"/>
        </w:rPr>
        <w:t>Disc</w:t>
      </w:r>
      <w:r w:rsidRPr="008B7C05">
        <w:rPr>
          <w:i/>
          <w:spacing w:val="-1"/>
          <w:sz w:val="24"/>
          <w:szCs w:val="24"/>
          <w:u w:val="single" w:color="000000"/>
        </w:rPr>
        <w:t>u</w:t>
      </w:r>
      <w:r w:rsidRPr="008B7C05">
        <w:rPr>
          <w:i/>
          <w:sz w:val="24"/>
          <w:szCs w:val="24"/>
          <w:u w:val="single" w:color="000000"/>
        </w:rPr>
        <w:t>ss</w:t>
      </w:r>
      <w:r w:rsidRPr="008B7C05">
        <w:rPr>
          <w:i/>
          <w:spacing w:val="1"/>
          <w:sz w:val="24"/>
          <w:szCs w:val="24"/>
          <w:u w:val="single" w:color="000000"/>
        </w:rPr>
        <w:t>i</w:t>
      </w:r>
      <w:r w:rsidRPr="008B7C05">
        <w:rPr>
          <w:i/>
          <w:sz w:val="24"/>
          <w:szCs w:val="24"/>
          <w:u w:val="single" w:color="000000"/>
        </w:rPr>
        <w:t>on</w:t>
      </w:r>
    </w:p>
    <w:p w:rsidR="007673E4" w:rsidRPr="008B7C05" w:rsidRDefault="0088576D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pacing w:val="1"/>
          <w:sz w:val="24"/>
          <w:szCs w:val="24"/>
        </w:rPr>
        <w:t>S</w:t>
      </w:r>
      <w:r w:rsidRPr="008B7C05">
        <w:rPr>
          <w:sz w:val="24"/>
          <w:szCs w:val="24"/>
        </w:rPr>
        <w:t>h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inkage l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m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d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te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m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n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nd</w:t>
      </w:r>
      <w:r w:rsidRPr="008B7C05">
        <w:rPr>
          <w:spacing w:val="3"/>
          <w:sz w:val="24"/>
          <w:szCs w:val="24"/>
        </w:rPr>
        <w:t xml:space="preserve"> </w:t>
      </w:r>
      <w:proofErr w:type="gramStart"/>
      <w:r w:rsidRPr="008B7C05">
        <w:rPr>
          <w:spacing w:val="-5"/>
          <w:sz w:val="24"/>
          <w:szCs w:val="24"/>
        </w:rPr>
        <w:t>L</w:t>
      </w:r>
      <w:r w:rsidRPr="008B7C05">
        <w:rPr>
          <w:sz w:val="24"/>
          <w:szCs w:val="24"/>
        </w:rPr>
        <w:t>i</w:t>
      </w:r>
      <w:r w:rsidRPr="008B7C05">
        <w:rPr>
          <w:spacing w:val="3"/>
          <w:sz w:val="24"/>
          <w:szCs w:val="24"/>
        </w:rPr>
        <w:t>n</w:t>
      </w:r>
      <w:r w:rsidRPr="008B7C05">
        <w:rPr>
          <w:spacing w:val="-1"/>
          <w:sz w:val="24"/>
          <w:szCs w:val="24"/>
        </w:rPr>
        <w:t>ea</w:t>
      </w:r>
      <w:r w:rsidRPr="008B7C05">
        <w:rPr>
          <w:sz w:val="24"/>
          <w:szCs w:val="24"/>
        </w:rPr>
        <w:t>r</w:t>
      </w:r>
      <w:proofErr w:type="gramEnd"/>
      <w:r w:rsidRPr="008B7C05">
        <w:rPr>
          <w:sz w:val="24"/>
          <w:szCs w:val="24"/>
        </w:rPr>
        <w:t xml:space="preserve"> s</w:t>
      </w:r>
      <w:r w:rsidRPr="008B7C05">
        <w:rPr>
          <w:spacing w:val="2"/>
          <w:sz w:val="24"/>
          <w:szCs w:val="24"/>
        </w:rPr>
        <w:t>h</w:t>
      </w:r>
      <w:r w:rsidRPr="008B7C05">
        <w:rPr>
          <w:sz w:val="24"/>
          <w:szCs w:val="24"/>
        </w:rPr>
        <w:t>rink</w:t>
      </w:r>
      <w:r w:rsidRPr="008B7C05">
        <w:rPr>
          <w:spacing w:val="1"/>
          <w:sz w:val="24"/>
          <w:szCs w:val="24"/>
        </w:rPr>
        <w:t>a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e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pacing w:val="1"/>
          <w:sz w:val="24"/>
          <w:szCs w:val="24"/>
        </w:rPr>
        <w:t>r</w:t>
      </w:r>
      <w:r w:rsidRPr="008B7C05">
        <w:rPr>
          <w:sz w:val="24"/>
          <w:szCs w:val="24"/>
        </w:rPr>
        <w:t>e the tests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la</w:t>
      </w:r>
      <w:r w:rsidRPr="008B7C05">
        <w:rPr>
          <w:spacing w:val="2"/>
          <w:sz w:val="24"/>
          <w:szCs w:val="24"/>
        </w:rPr>
        <w:t>t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d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to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the shrink</w:t>
      </w:r>
      <w:r w:rsidRPr="008B7C05">
        <w:rPr>
          <w:spacing w:val="1"/>
          <w:sz w:val="24"/>
          <w:szCs w:val="24"/>
        </w:rPr>
        <w:t>a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e l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m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t of the soi</w:t>
      </w:r>
      <w:r w:rsidRPr="008B7C05">
        <w:rPr>
          <w:spacing w:val="1"/>
          <w:sz w:val="24"/>
          <w:szCs w:val="24"/>
        </w:rPr>
        <w:t>l</w:t>
      </w:r>
      <w:r w:rsidRPr="008B7C05">
        <w:rPr>
          <w:sz w:val="24"/>
          <w:szCs w:val="24"/>
        </w:rPr>
        <w:t>.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H</w:t>
      </w:r>
      <w:r w:rsidRPr="008B7C05">
        <w:rPr>
          <w:spacing w:val="2"/>
          <w:sz w:val="24"/>
          <w:szCs w:val="24"/>
        </w:rPr>
        <w:t>o</w:t>
      </w:r>
      <w:r w:rsidRPr="008B7C05">
        <w:rPr>
          <w:sz w:val="24"/>
          <w:szCs w:val="24"/>
        </w:rPr>
        <w:t>w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v</w:t>
      </w:r>
      <w:r w:rsidRPr="008B7C05">
        <w:rPr>
          <w:spacing w:val="1"/>
          <w:sz w:val="24"/>
          <w:szCs w:val="24"/>
        </w:rPr>
        <w:t>e</w:t>
      </w:r>
      <w:r w:rsidRPr="008B7C05">
        <w:rPr>
          <w:sz w:val="24"/>
          <w:szCs w:val="24"/>
        </w:rPr>
        <w:t>r, th</w:t>
      </w:r>
      <w:r w:rsidRPr="008B7C05">
        <w:rPr>
          <w:spacing w:val="2"/>
          <w:sz w:val="24"/>
          <w:szCs w:val="24"/>
        </w:rPr>
        <w:t>e</w:t>
      </w:r>
      <w:r w:rsidRPr="008B7C05">
        <w:rPr>
          <w:sz w:val="24"/>
          <w:szCs w:val="24"/>
        </w:rPr>
        <w:t>se tests</w:t>
      </w:r>
      <w:r w:rsidRPr="008B7C05">
        <w:rPr>
          <w:spacing w:val="1"/>
          <w:sz w:val="24"/>
          <w:szCs w:val="24"/>
        </w:rPr>
        <w:t xml:space="preserve"> a</w:t>
      </w:r>
      <w:r w:rsidRPr="008B7C05">
        <w:rPr>
          <w:sz w:val="24"/>
          <w:szCs w:val="24"/>
        </w:rPr>
        <w:t>re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l</w:t>
      </w:r>
      <w:r w:rsidRPr="008B7C05">
        <w:rPr>
          <w:spacing w:val="1"/>
          <w:sz w:val="24"/>
          <w:szCs w:val="24"/>
        </w:rPr>
        <w:t>m</w:t>
      </w:r>
      <w:r w:rsidRPr="008B7C05">
        <w:rPr>
          <w:sz w:val="24"/>
          <w:szCs w:val="24"/>
        </w:rPr>
        <w:t>ost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n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v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used in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2"/>
          <w:sz w:val="24"/>
          <w:szCs w:val="24"/>
        </w:rPr>
        <w:t>p</w:t>
      </w:r>
      <w:r w:rsidRPr="008B7C05">
        <w:rPr>
          <w:sz w:val="24"/>
          <w:szCs w:val="24"/>
        </w:rPr>
        <w:t>r</w:t>
      </w:r>
      <w:r w:rsidRPr="008B7C05">
        <w:rPr>
          <w:spacing w:val="-2"/>
          <w:sz w:val="24"/>
          <w:szCs w:val="24"/>
        </w:rPr>
        <w:t>a</w:t>
      </w:r>
      <w:r w:rsidRPr="008B7C05">
        <w:rPr>
          <w:spacing w:val="-1"/>
          <w:sz w:val="24"/>
          <w:szCs w:val="24"/>
        </w:rPr>
        <w:t>c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ic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,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s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2"/>
          <w:sz w:val="24"/>
          <w:szCs w:val="24"/>
        </w:rPr>
        <w:t>i</w:t>
      </w:r>
      <w:r w:rsidRPr="008B7C05">
        <w:rPr>
          <w:sz w:val="24"/>
          <w:szCs w:val="24"/>
        </w:rPr>
        <w:t>r r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sul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s</w:t>
      </w:r>
      <w:r w:rsidRPr="008B7C05">
        <w:rPr>
          <w:spacing w:val="4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re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rar</w:t>
      </w:r>
      <w:r w:rsidRPr="008B7C05">
        <w:rPr>
          <w:spacing w:val="-2"/>
          <w:sz w:val="24"/>
          <w:szCs w:val="24"/>
        </w:rPr>
        <w:t>e</w:t>
      </w:r>
      <w:r w:rsidRPr="008B7C05">
        <w:rPr>
          <w:spacing w:val="5"/>
          <w:sz w:val="24"/>
          <w:szCs w:val="24"/>
        </w:rPr>
        <w:t>l</w:t>
      </w:r>
      <w:r w:rsidRPr="008B7C05">
        <w:rPr>
          <w:sz w:val="24"/>
          <w:szCs w:val="24"/>
        </w:rPr>
        <w:t>y r</w:t>
      </w:r>
      <w:r w:rsidRPr="008B7C05">
        <w:rPr>
          <w:spacing w:val="-2"/>
          <w:sz w:val="24"/>
          <w:szCs w:val="24"/>
        </w:rPr>
        <w:t>e</w:t>
      </w:r>
      <w:r w:rsidRPr="008B7C05">
        <w:rPr>
          <w:sz w:val="24"/>
          <w:szCs w:val="24"/>
        </w:rPr>
        <w:t>lev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nt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to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2"/>
          <w:sz w:val="24"/>
          <w:szCs w:val="24"/>
        </w:rPr>
        <w:t>n</w:t>
      </w:r>
      <w:r w:rsidRPr="008B7C05">
        <w:rPr>
          <w:spacing w:val="-2"/>
          <w:sz w:val="24"/>
          <w:szCs w:val="24"/>
        </w:rPr>
        <w:t>g</w:t>
      </w:r>
      <w:r w:rsidRPr="008B7C05">
        <w:rPr>
          <w:sz w:val="24"/>
          <w:szCs w:val="24"/>
        </w:rPr>
        <w:t>ine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ri</w:t>
      </w:r>
      <w:r w:rsidRPr="008B7C05">
        <w:rPr>
          <w:spacing w:val="2"/>
          <w:sz w:val="24"/>
          <w:szCs w:val="24"/>
        </w:rPr>
        <w:t>n</w:t>
      </w:r>
      <w:r w:rsidRPr="008B7C05">
        <w:rPr>
          <w:sz w:val="24"/>
          <w:szCs w:val="24"/>
        </w:rPr>
        <w:t xml:space="preserve">g </w:t>
      </w:r>
      <w:r w:rsidRPr="008B7C05">
        <w:rPr>
          <w:spacing w:val="1"/>
          <w:sz w:val="24"/>
          <w:szCs w:val="24"/>
        </w:rPr>
        <w:t>c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lcul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t</w:t>
      </w:r>
      <w:r w:rsidRPr="008B7C05">
        <w:rPr>
          <w:spacing w:val="1"/>
          <w:sz w:val="24"/>
          <w:szCs w:val="24"/>
        </w:rPr>
        <w:t>i</w:t>
      </w:r>
      <w:r w:rsidRPr="008B7C05">
        <w:rPr>
          <w:sz w:val="24"/>
          <w:szCs w:val="24"/>
        </w:rPr>
        <w:t>ons.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N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v</w:t>
      </w:r>
      <w:r w:rsidRPr="008B7C05">
        <w:rPr>
          <w:spacing w:val="1"/>
          <w:sz w:val="24"/>
          <w:szCs w:val="24"/>
        </w:rPr>
        <w:t>e</w:t>
      </w:r>
      <w:r w:rsidRPr="008B7C05">
        <w:rPr>
          <w:sz w:val="24"/>
          <w:szCs w:val="24"/>
        </w:rPr>
        <w:t>rth</w:t>
      </w:r>
      <w:r w:rsidRPr="008B7C05">
        <w:rPr>
          <w:spacing w:val="-1"/>
          <w:sz w:val="24"/>
          <w:szCs w:val="24"/>
        </w:rPr>
        <w:t>e</w:t>
      </w:r>
      <w:r w:rsidRPr="008B7C05">
        <w:rPr>
          <w:spacing w:val="3"/>
          <w:sz w:val="24"/>
          <w:szCs w:val="24"/>
        </w:rPr>
        <w:t>l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ss,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these</w:t>
      </w:r>
      <w:r w:rsidRPr="008B7C05">
        <w:rPr>
          <w:spacing w:val="1"/>
          <w:sz w:val="24"/>
          <w:szCs w:val="24"/>
        </w:rPr>
        <w:t xml:space="preserve"> </w:t>
      </w:r>
      <w:r w:rsidRPr="008B7C05">
        <w:rPr>
          <w:sz w:val="24"/>
          <w:szCs w:val="24"/>
        </w:rPr>
        <w:t>tests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will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be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b</w:t>
      </w:r>
      <w:r w:rsidRPr="008B7C05">
        <w:rPr>
          <w:spacing w:val="-1"/>
          <w:sz w:val="24"/>
          <w:szCs w:val="24"/>
        </w:rPr>
        <w:t>r</w:t>
      </w:r>
      <w:r w:rsidRPr="008B7C05">
        <w:rPr>
          <w:sz w:val="24"/>
          <w:szCs w:val="24"/>
        </w:rPr>
        <w:t>ie</w:t>
      </w:r>
      <w:r w:rsidRPr="008B7C05">
        <w:rPr>
          <w:spacing w:val="-1"/>
          <w:sz w:val="24"/>
          <w:szCs w:val="24"/>
        </w:rPr>
        <w:t>f</w:t>
      </w:r>
      <w:r w:rsidRPr="008B7C05">
        <w:rPr>
          <w:spacing w:val="-2"/>
          <w:sz w:val="24"/>
          <w:szCs w:val="24"/>
        </w:rPr>
        <w:t>l</w:t>
      </w:r>
      <w:r w:rsidRPr="008B7C05">
        <w:rPr>
          <w:sz w:val="24"/>
          <w:szCs w:val="24"/>
        </w:rPr>
        <w:t>y discuss</w:t>
      </w:r>
      <w:r w:rsidRPr="008B7C05">
        <w:rPr>
          <w:spacing w:val="-1"/>
          <w:sz w:val="24"/>
          <w:szCs w:val="24"/>
        </w:rPr>
        <w:t>e</w:t>
      </w:r>
      <w:r w:rsidRPr="008B7C05">
        <w:rPr>
          <w:sz w:val="24"/>
          <w:szCs w:val="24"/>
        </w:rPr>
        <w:t>d</w:t>
      </w:r>
      <w:r w:rsidRPr="008B7C05">
        <w:rPr>
          <w:spacing w:val="3"/>
          <w:sz w:val="24"/>
          <w:szCs w:val="24"/>
        </w:rPr>
        <w:t xml:space="preserve"> </w:t>
      </w:r>
      <w:r w:rsidRPr="008B7C05">
        <w:rPr>
          <w:sz w:val="24"/>
          <w:szCs w:val="24"/>
        </w:rPr>
        <w:t>if</w:t>
      </w:r>
      <w:r w:rsidRPr="008B7C05">
        <w:rPr>
          <w:spacing w:val="2"/>
          <w:sz w:val="24"/>
          <w:szCs w:val="24"/>
        </w:rPr>
        <w:t xml:space="preserve"> </w:t>
      </w:r>
      <w:r w:rsidRPr="008B7C05">
        <w:rPr>
          <w:sz w:val="24"/>
          <w:szCs w:val="24"/>
        </w:rPr>
        <w:t>the</w:t>
      </w:r>
      <w:r w:rsidRPr="008B7C05">
        <w:rPr>
          <w:spacing w:val="1"/>
          <w:sz w:val="24"/>
          <w:szCs w:val="24"/>
        </w:rPr>
        <w:t>r</w:t>
      </w:r>
      <w:r w:rsidRPr="008B7C05">
        <w:rPr>
          <w:sz w:val="24"/>
          <w:szCs w:val="24"/>
        </w:rPr>
        <w:t xml:space="preserve">e is 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i</w:t>
      </w:r>
      <w:r w:rsidRPr="008B7C05">
        <w:rPr>
          <w:spacing w:val="1"/>
          <w:sz w:val="24"/>
          <w:szCs w:val="24"/>
        </w:rPr>
        <w:t>m</w:t>
      </w:r>
      <w:r w:rsidRPr="008B7C05">
        <w:rPr>
          <w:sz w:val="24"/>
          <w:szCs w:val="24"/>
        </w:rPr>
        <w:t>e</w:t>
      </w:r>
      <w:r w:rsidRPr="008B7C05">
        <w:rPr>
          <w:spacing w:val="-1"/>
          <w:sz w:val="24"/>
          <w:szCs w:val="24"/>
        </w:rPr>
        <w:t xml:space="preserve"> re</w:t>
      </w:r>
      <w:r w:rsidRPr="008B7C05">
        <w:rPr>
          <w:sz w:val="24"/>
          <w:szCs w:val="24"/>
        </w:rPr>
        <w:t>maining</w:t>
      </w:r>
      <w:r w:rsidRPr="008B7C05">
        <w:rPr>
          <w:spacing w:val="-2"/>
          <w:sz w:val="24"/>
          <w:szCs w:val="24"/>
        </w:rPr>
        <w:t xml:space="preserve"> </w:t>
      </w:r>
      <w:r w:rsidRPr="008B7C05">
        <w:rPr>
          <w:sz w:val="24"/>
          <w:szCs w:val="24"/>
        </w:rPr>
        <w:t xml:space="preserve">in </w:t>
      </w:r>
      <w:r w:rsidRPr="008B7C05">
        <w:rPr>
          <w:spacing w:val="1"/>
          <w:sz w:val="24"/>
          <w:szCs w:val="24"/>
        </w:rPr>
        <w:t>t</w:t>
      </w:r>
      <w:r w:rsidRPr="008B7C05">
        <w:rPr>
          <w:sz w:val="24"/>
          <w:szCs w:val="24"/>
        </w:rPr>
        <w:t>he</w:t>
      </w:r>
      <w:r w:rsidRPr="008B7C05">
        <w:rPr>
          <w:spacing w:val="-1"/>
          <w:sz w:val="24"/>
          <w:szCs w:val="24"/>
        </w:rPr>
        <w:t xml:space="preserve"> </w:t>
      </w:r>
      <w:r w:rsidRPr="008B7C05">
        <w:rPr>
          <w:spacing w:val="3"/>
          <w:sz w:val="24"/>
          <w:szCs w:val="24"/>
        </w:rPr>
        <w:t>l</w:t>
      </w:r>
      <w:r w:rsidRPr="008B7C05">
        <w:rPr>
          <w:spacing w:val="-1"/>
          <w:sz w:val="24"/>
          <w:szCs w:val="24"/>
        </w:rPr>
        <w:t>a</w:t>
      </w:r>
      <w:r w:rsidRPr="008B7C05">
        <w:rPr>
          <w:sz w:val="24"/>
          <w:szCs w:val="24"/>
        </w:rPr>
        <w:t>b sessio</w:t>
      </w:r>
      <w:r w:rsidRPr="008B7C05">
        <w:rPr>
          <w:spacing w:val="1"/>
          <w:sz w:val="24"/>
          <w:szCs w:val="24"/>
        </w:rPr>
        <w:t>n</w:t>
      </w:r>
      <w:r w:rsidRPr="008B7C05">
        <w:rPr>
          <w:sz w:val="24"/>
          <w:szCs w:val="24"/>
        </w:rPr>
        <w:t>.</w:t>
      </w:r>
    </w:p>
    <w:p w:rsidR="00B63249" w:rsidRPr="008B7C05" w:rsidRDefault="0088576D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  <w:r w:rsidRPr="008B7C05">
        <w:rPr>
          <w:b/>
          <w:sz w:val="24"/>
          <w:szCs w:val="24"/>
        </w:rPr>
        <w:lastRenderedPageBreak/>
        <w:t>7. Cal</w:t>
      </w:r>
      <w:r w:rsidRPr="008B7C05">
        <w:rPr>
          <w:b/>
          <w:spacing w:val="-1"/>
          <w:sz w:val="24"/>
          <w:szCs w:val="24"/>
        </w:rPr>
        <w:t>c</w:t>
      </w:r>
      <w:r w:rsidRPr="008B7C05">
        <w:rPr>
          <w:b/>
          <w:spacing w:val="1"/>
          <w:sz w:val="24"/>
          <w:szCs w:val="24"/>
        </w:rPr>
        <w:t>u</w:t>
      </w:r>
      <w:r w:rsidRPr="008B7C05">
        <w:rPr>
          <w:b/>
          <w:sz w:val="24"/>
          <w:szCs w:val="24"/>
        </w:rPr>
        <w:t>latio</w:t>
      </w:r>
      <w:r w:rsidRPr="008B7C05">
        <w:rPr>
          <w:b/>
          <w:spacing w:val="1"/>
          <w:sz w:val="24"/>
          <w:szCs w:val="24"/>
        </w:rPr>
        <w:t>n</w:t>
      </w:r>
      <w:r w:rsidRPr="008B7C05">
        <w:rPr>
          <w:b/>
          <w:sz w:val="24"/>
          <w:szCs w:val="24"/>
        </w:rPr>
        <w:t>s</w:t>
      </w:r>
      <w:r w:rsidR="00110D7A" w:rsidRPr="008B7C05">
        <w:rPr>
          <w:b/>
          <w:sz w:val="24"/>
          <w:szCs w:val="24"/>
        </w:rPr>
        <w:t xml:space="preserve"> of Liquid Limit Test </w:t>
      </w:r>
    </w:p>
    <w:p w:rsidR="00CE320D" w:rsidRPr="00354418" w:rsidRDefault="00CA770B" w:rsidP="00354418">
      <w:pPr>
        <w:spacing w:line="360" w:lineRule="auto"/>
        <w:ind w:left="116" w:right="80"/>
        <w:rPr>
          <w:b/>
          <w:sz w:val="28"/>
          <w:szCs w:val="28"/>
        </w:rPr>
      </w:pPr>
      <w:r w:rsidRPr="00354418">
        <w:rPr>
          <w:b/>
          <w:sz w:val="28"/>
          <w:szCs w:val="28"/>
        </w:rPr>
        <w:t>Container Number=</w:t>
      </w:r>
      <w:r w:rsidR="00110D7A" w:rsidRPr="00354418">
        <w:rPr>
          <w:b/>
          <w:sz w:val="28"/>
          <w:szCs w:val="28"/>
        </w:rPr>
        <w:t>1</w:t>
      </w:r>
    </w:p>
    <w:p w:rsidR="00501FAC" w:rsidRDefault="007673E4" w:rsidP="00C845F3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Mass of wet soil</w:t>
      </w:r>
      <w:r w:rsidR="00110D7A" w:rsidRPr="008B7C05">
        <w:rPr>
          <w:sz w:val="24"/>
          <w:szCs w:val="24"/>
        </w:rPr>
        <w:t>= (</w:t>
      </w:r>
      <w:r w:rsidRPr="008B7C05">
        <w:rPr>
          <w:sz w:val="24"/>
          <w:szCs w:val="24"/>
        </w:rPr>
        <w:t xml:space="preserve">mass of </w:t>
      </w:r>
      <w:proofErr w:type="spellStart"/>
      <w:r w:rsidRPr="008B7C05">
        <w:rPr>
          <w:sz w:val="24"/>
          <w:szCs w:val="24"/>
        </w:rPr>
        <w:t>container+wet</w:t>
      </w:r>
      <w:proofErr w:type="spellEnd"/>
      <w:r w:rsidRPr="008B7C05">
        <w:rPr>
          <w:sz w:val="24"/>
          <w:szCs w:val="24"/>
        </w:rPr>
        <w:t xml:space="preserve"> soil)-mass of container</w:t>
      </w:r>
    </w:p>
    <w:p w:rsidR="00C845F3" w:rsidRPr="008B7C05" w:rsidRDefault="00501FAC" w:rsidP="00C845F3">
      <w:pPr>
        <w:spacing w:line="360" w:lineRule="auto"/>
        <w:ind w:left="116" w:right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C845F3" w:rsidRPr="008B7C05">
        <w:rPr>
          <w:sz w:val="24"/>
          <w:szCs w:val="24"/>
        </w:rPr>
        <w:t>=16.28-3.9=12.38</w:t>
      </w:r>
    </w:p>
    <w:p w:rsidR="007673E4" w:rsidRPr="008B7C05" w:rsidRDefault="007673E4" w:rsidP="00C845F3">
      <w:pPr>
        <w:spacing w:line="360" w:lineRule="auto"/>
        <w:ind w:right="80"/>
        <w:jc w:val="both"/>
        <w:rPr>
          <w:sz w:val="24"/>
          <w:szCs w:val="24"/>
        </w:rPr>
      </w:pPr>
    </w:p>
    <w:p w:rsidR="00501FAC" w:rsidRDefault="00A9446D" w:rsidP="00C845F3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Mass of dry soil</w:t>
      </w:r>
      <w:r w:rsidR="00110D7A" w:rsidRPr="008B7C05">
        <w:rPr>
          <w:sz w:val="24"/>
          <w:szCs w:val="24"/>
        </w:rPr>
        <w:t>= (</w:t>
      </w:r>
      <w:r w:rsidRPr="008B7C05">
        <w:rPr>
          <w:sz w:val="24"/>
          <w:szCs w:val="24"/>
        </w:rPr>
        <w:t xml:space="preserve">mass of </w:t>
      </w:r>
      <w:proofErr w:type="spellStart"/>
      <w:r w:rsidRPr="008B7C05">
        <w:rPr>
          <w:sz w:val="24"/>
          <w:szCs w:val="24"/>
        </w:rPr>
        <w:t>container+drysoil</w:t>
      </w:r>
      <w:proofErr w:type="spellEnd"/>
      <w:r w:rsidRPr="008B7C05">
        <w:rPr>
          <w:sz w:val="24"/>
          <w:szCs w:val="24"/>
        </w:rPr>
        <w:t>)-mass of container</w:t>
      </w:r>
    </w:p>
    <w:p w:rsidR="00C845F3" w:rsidRPr="008B7C05" w:rsidRDefault="00501FAC" w:rsidP="00C845F3">
      <w:pPr>
        <w:spacing w:line="360" w:lineRule="auto"/>
        <w:ind w:left="116" w:right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C845F3" w:rsidRPr="008B7C05">
        <w:rPr>
          <w:sz w:val="24"/>
          <w:szCs w:val="24"/>
        </w:rPr>
        <w:t>=11.44-3.9=7.54</w:t>
      </w:r>
    </w:p>
    <w:p w:rsidR="007E0EF3" w:rsidRPr="008B7C05" w:rsidRDefault="00A91560" w:rsidP="00C66099">
      <w:pPr>
        <w:spacing w:line="360" w:lineRule="auto"/>
        <w:ind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</w:t>
      </w:r>
    </w:p>
    <w:p w:rsidR="00F815F4" w:rsidRPr="008B7C05" w:rsidRDefault="00A91560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Mass of </w:t>
      </w:r>
      <w:r w:rsidR="00110D7A" w:rsidRPr="008B7C05">
        <w:rPr>
          <w:sz w:val="24"/>
          <w:szCs w:val="24"/>
        </w:rPr>
        <w:t>moisture (</w:t>
      </w:r>
      <w:r w:rsidRPr="008B7C05">
        <w:rPr>
          <w:sz w:val="24"/>
          <w:szCs w:val="24"/>
        </w:rPr>
        <w:t>water</w:t>
      </w:r>
      <w:r w:rsidR="00110D7A" w:rsidRPr="008B7C05">
        <w:rPr>
          <w:sz w:val="24"/>
          <w:szCs w:val="24"/>
        </w:rPr>
        <w:t>) =</w:t>
      </w:r>
      <w:r w:rsidR="000F7805">
        <w:rPr>
          <w:sz w:val="24"/>
          <w:szCs w:val="24"/>
        </w:rPr>
        <w:t xml:space="preserve"> </w:t>
      </w:r>
      <w:r w:rsidR="00501FAC">
        <w:rPr>
          <w:sz w:val="24"/>
          <w:szCs w:val="24"/>
        </w:rPr>
        <w:t xml:space="preserve">(mass of </w:t>
      </w:r>
      <w:r w:rsidR="000F7805" w:rsidRPr="008B7C05">
        <w:rPr>
          <w:sz w:val="24"/>
          <w:szCs w:val="24"/>
        </w:rPr>
        <w:t>wet</w:t>
      </w:r>
      <w:r w:rsidR="000F7805">
        <w:rPr>
          <w:sz w:val="24"/>
          <w:szCs w:val="24"/>
        </w:rPr>
        <w:t xml:space="preserve"> soil)-</w:t>
      </w:r>
      <w:r w:rsidR="00501FAC">
        <w:rPr>
          <w:sz w:val="24"/>
          <w:szCs w:val="24"/>
        </w:rPr>
        <w:t xml:space="preserve">(mass of </w:t>
      </w:r>
      <w:r w:rsidR="000F7805">
        <w:rPr>
          <w:sz w:val="24"/>
          <w:szCs w:val="24"/>
        </w:rPr>
        <w:t>dry</w:t>
      </w:r>
      <w:r w:rsidR="007E0EF3">
        <w:rPr>
          <w:sz w:val="24"/>
          <w:szCs w:val="24"/>
        </w:rPr>
        <w:t xml:space="preserve"> </w:t>
      </w:r>
      <w:r w:rsidR="000F7805">
        <w:rPr>
          <w:sz w:val="24"/>
          <w:szCs w:val="24"/>
        </w:rPr>
        <w:t>soil)</w:t>
      </w:r>
    </w:p>
    <w:p w:rsidR="00A91560" w:rsidRPr="008B7C05" w:rsidRDefault="00F815F4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 </w:t>
      </w:r>
      <w:r w:rsidR="007E0EF3">
        <w:rPr>
          <w:sz w:val="24"/>
          <w:szCs w:val="24"/>
        </w:rPr>
        <w:t xml:space="preserve">          </w:t>
      </w:r>
      <w:r w:rsidR="0011584F">
        <w:rPr>
          <w:sz w:val="24"/>
          <w:szCs w:val="24"/>
        </w:rPr>
        <w:t xml:space="preserve">  </w:t>
      </w:r>
      <w:r w:rsidR="007E0EF3">
        <w:rPr>
          <w:sz w:val="24"/>
          <w:szCs w:val="24"/>
        </w:rPr>
        <w:t xml:space="preserve">= </w:t>
      </w:r>
      <w:r w:rsidR="00501FAC">
        <w:rPr>
          <w:sz w:val="24"/>
          <w:szCs w:val="24"/>
        </w:rPr>
        <w:t>12.38-7.54</w:t>
      </w:r>
      <w:r w:rsidR="00A91560" w:rsidRPr="008B7C05">
        <w:rPr>
          <w:sz w:val="24"/>
          <w:szCs w:val="24"/>
        </w:rPr>
        <w:t>=</w:t>
      </w:r>
      <w:r w:rsidRPr="008B7C05">
        <w:rPr>
          <w:sz w:val="24"/>
          <w:szCs w:val="24"/>
        </w:rPr>
        <w:t>4.84</w:t>
      </w:r>
    </w:p>
    <w:p w:rsidR="00E13430" w:rsidRPr="0011584F" w:rsidRDefault="00F815F4" w:rsidP="00E13430">
      <w:pPr>
        <w:spacing w:line="360" w:lineRule="auto"/>
        <w:ind w:left="116" w:right="80"/>
        <w:jc w:val="both"/>
        <w:rPr>
          <w:b/>
          <w:sz w:val="24"/>
          <w:szCs w:val="24"/>
        </w:rPr>
      </w:pPr>
      <w:r w:rsidRPr="008B7C05">
        <w:rPr>
          <w:sz w:val="24"/>
          <w:szCs w:val="24"/>
        </w:rPr>
        <w:t>Moisture Content</w:t>
      </w:r>
      <w:r w:rsidR="00110D7A" w:rsidRPr="008B7C05">
        <w:rPr>
          <w:sz w:val="24"/>
          <w:szCs w:val="24"/>
        </w:rPr>
        <w:t>= (</w:t>
      </w:r>
      <w:r w:rsidRPr="008B7C05">
        <w:rPr>
          <w:sz w:val="24"/>
          <w:szCs w:val="24"/>
        </w:rPr>
        <w:t>mass of water</w:t>
      </w:r>
      <w:r w:rsidR="008973AA" w:rsidRPr="008B7C05">
        <w:rPr>
          <w:sz w:val="24"/>
          <w:szCs w:val="24"/>
        </w:rPr>
        <w:t>/mass of dry soil</w:t>
      </w:r>
      <w:proofErr w:type="gramStart"/>
      <w:r w:rsidR="008973AA" w:rsidRPr="008B7C05">
        <w:rPr>
          <w:sz w:val="24"/>
          <w:szCs w:val="24"/>
        </w:rPr>
        <w:t>)</w:t>
      </w:r>
      <w:proofErr w:type="spellStart"/>
      <w:r w:rsidR="008973AA" w:rsidRPr="008B7C05">
        <w:rPr>
          <w:sz w:val="24"/>
          <w:szCs w:val="24"/>
        </w:rPr>
        <w:t>x100</w:t>
      </w:r>
      <w:proofErr w:type="spellEnd"/>
      <w:proofErr w:type="gramEnd"/>
      <w:r w:rsidR="00E13430" w:rsidRPr="008B7C05">
        <w:rPr>
          <w:sz w:val="24"/>
          <w:szCs w:val="24"/>
        </w:rPr>
        <w:t>= (4.84/7.54)</w:t>
      </w:r>
      <w:proofErr w:type="spellStart"/>
      <w:r w:rsidR="00E13430" w:rsidRPr="008B7C05">
        <w:rPr>
          <w:sz w:val="24"/>
          <w:szCs w:val="24"/>
        </w:rPr>
        <w:t>x100</w:t>
      </w:r>
      <w:proofErr w:type="spellEnd"/>
      <w:r w:rsidR="00E13430" w:rsidRPr="008B7C05">
        <w:rPr>
          <w:sz w:val="24"/>
          <w:szCs w:val="24"/>
        </w:rPr>
        <w:t>=</w:t>
      </w:r>
      <w:r w:rsidR="00E13430" w:rsidRPr="0011584F">
        <w:rPr>
          <w:b/>
          <w:sz w:val="24"/>
          <w:szCs w:val="24"/>
        </w:rPr>
        <w:t>64.2%</w:t>
      </w:r>
    </w:p>
    <w:p w:rsidR="00F815F4" w:rsidRPr="00354418" w:rsidRDefault="00F815F4" w:rsidP="00354418">
      <w:pPr>
        <w:spacing w:line="360" w:lineRule="auto"/>
        <w:ind w:left="116" w:right="80"/>
        <w:rPr>
          <w:b/>
          <w:sz w:val="28"/>
          <w:szCs w:val="28"/>
        </w:rPr>
      </w:pPr>
    </w:p>
    <w:p w:rsidR="008973AA" w:rsidRPr="00354418" w:rsidRDefault="00CA770B" w:rsidP="00354418">
      <w:pPr>
        <w:spacing w:line="360" w:lineRule="auto"/>
        <w:ind w:left="116" w:right="80"/>
        <w:rPr>
          <w:b/>
          <w:sz w:val="28"/>
          <w:szCs w:val="28"/>
        </w:rPr>
      </w:pPr>
      <w:r w:rsidRPr="00354418">
        <w:rPr>
          <w:b/>
          <w:sz w:val="28"/>
          <w:szCs w:val="28"/>
        </w:rPr>
        <w:t>Container Number=</w:t>
      </w:r>
      <w:r w:rsidR="008973AA" w:rsidRPr="00354418">
        <w:rPr>
          <w:b/>
          <w:sz w:val="28"/>
          <w:szCs w:val="28"/>
        </w:rPr>
        <w:t>2</w:t>
      </w:r>
    </w:p>
    <w:p w:rsidR="008973AA" w:rsidRPr="008B7C05" w:rsidRDefault="008973AA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Mass of wet soil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 xml:space="preserve">mass of </w:t>
      </w:r>
      <w:proofErr w:type="spellStart"/>
      <w:r w:rsidRPr="008B7C05">
        <w:rPr>
          <w:sz w:val="24"/>
          <w:szCs w:val="24"/>
        </w:rPr>
        <w:t>container+wet</w:t>
      </w:r>
      <w:proofErr w:type="spellEnd"/>
      <w:r w:rsidRPr="008B7C05">
        <w:rPr>
          <w:sz w:val="24"/>
          <w:szCs w:val="24"/>
        </w:rPr>
        <w:t xml:space="preserve"> soil)-mass of container</w:t>
      </w:r>
      <w:r w:rsidR="00C66099" w:rsidRPr="008B7C05">
        <w:rPr>
          <w:sz w:val="24"/>
          <w:szCs w:val="24"/>
        </w:rPr>
        <w:t>=19.39-4.17=15.22</w:t>
      </w:r>
    </w:p>
    <w:p w:rsidR="008973AA" w:rsidRPr="008B7C05" w:rsidRDefault="008973AA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</w:t>
      </w:r>
      <w:r w:rsidR="005D7E14" w:rsidRPr="008B7C05">
        <w:rPr>
          <w:sz w:val="24"/>
          <w:szCs w:val="24"/>
        </w:rPr>
        <w:t xml:space="preserve">               </w:t>
      </w:r>
    </w:p>
    <w:p w:rsidR="00C66099" w:rsidRPr="008B7C05" w:rsidRDefault="008973AA" w:rsidP="00C66099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Mass of dry soil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 xml:space="preserve">mass of </w:t>
      </w:r>
      <w:proofErr w:type="spellStart"/>
      <w:r w:rsidRPr="008B7C05">
        <w:rPr>
          <w:sz w:val="24"/>
          <w:szCs w:val="24"/>
        </w:rPr>
        <w:t>container+drysoil</w:t>
      </w:r>
      <w:proofErr w:type="spellEnd"/>
      <w:r w:rsidRPr="008B7C05">
        <w:rPr>
          <w:sz w:val="24"/>
          <w:szCs w:val="24"/>
        </w:rPr>
        <w:t>)-mass of container</w:t>
      </w:r>
      <w:r w:rsidR="00C66099" w:rsidRPr="008B7C05">
        <w:rPr>
          <w:sz w:val="24"/>
          <w:szCs w:val="24"/>
        </w:rPr>
        <w:t>=13.27-4.17=9.10</w:t>
      </w:r>
    </w:p>
    <w:p w:rsidR="008973AA" w:rsidRPr="008B7C05" w:rsidRDefault="008973AA" w:rsidP="008B7C05">
      <w:pPr>
        <w:spacing w:line="360" w:lineRule="auto"/>
        <w:ind w:left="116" w:right="80"/>
        <w:jc w:val="both"/>
        <w:rPr>
          <w:sz w:val="24"/>
          <w:szCs w:val="24"/>
        </w:rPr>
      </w:pPr>
    </w:p>
    <w:p w:rsidR="00E13430" w:rsidRDefault="00F4670B" w:rsidP="00E13430">
      <w:pPr>
        <w:spacing w:line="360" w:lineRule="auto"/>
        <w:ind w:left="116" w:right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Mass of </w:t>
      </w:r>
      <w:proofErr w:type="gramStart"/>
      <w:r>
        <w:rPr>
          <w:sz w:val="24"/>
          <w:szCs w:val="24"/>
        </w:rPr>
        <w:t>moisture(</w:t>
      </w:r>
      <w:proofErr w:type="gramEnd"/>
      <w:r>
        <w:rPr>
          <w:sz w:val="24"/>
          <w:szCs w:val="24"/>
        </w:rPr>
        <w:t>water)=</w:t>
      </w:r>
      <w:r w:rsidR="00007698">
        <w:rPr>
          <w:sz w:val="24"/>
          <w:szCs w:val="24"/>
        </w:rPr>
        <w:t xml:space="preserve">(mass of </w:t>
      </w:r>
      <w:r w:rsidRPr="008B7C05">
        <w:rPr>
          <w:sz w:val="24"/>
          <w:szCs w:val="24"/>
        </w:rPr>
        <w:t>wet soil)</w:t>
      </w:r>
      <w:r>
        <w:rPr>
          <w:sz w:val="24"/>
          <w:szCs w:val="24"/>
        </w:rPr>
        <w:t>-</w:t>
      </w:r>
      <w:r w:rsidR="00212963" w:rsidRPr="00212963">
        <w:rPr>
          <w:sz w:val="24"/>
          <w:szCs w:val="24"/>
        </w:rPr>
        <w:t xml:space="preserve"> </w:t>
      </w:r>
      <w:r w:rsidR="00007698">
        <w:rPr>
          <w:sz w:val="24"/>
          <w:szCs w:val="24"/>
        </w:rPr>
        <w:t xml:space="preserve">(mass of </w:t>
      </w:r>
      <w:r w:rsidR="00212963" w:rsidRPr="008B7C05">
        <w:rPr>
          <w:sz w:val="24"/>
          <w:szCs w:val="24"/>
        </w:rPr>
        <w:t>dry</w:t>
      </w:r>
      <w:r w:rsidR="00007698">
        <w:rPr>
          <w:sz w:val="24"/>
          <w:szCs w:val="24"/>
        </w:rPr>
        <w:t xml:space="preserve"> </w:t>
      </w:r>
      <w:r w:rsidR="00212963" w:rsidRPr="008B7C05">
        <w:rPr>
          <w:sz w:val="24"/>
          <w:szCs w:val="24"/>
        </w:rPr>
        <w:t>soil</w:t>
      </w:r>
      <w:r w:rsidR="00007698">
        <w:rPr>
          <w:sz w:val="24"/>
          <w:szCs w:val="24"/>
        </w:rPr>
        <w:t>)</w:t>
      </w:r>
    </w:p>
    <w:p w:rsidR="00007698" w:rsidRPr="008B7C05" w:rsidRDefault="00007698" w:rsidP="00E13430">
      <w:pPr>
        <w:spacing w:line="360" w:lineRule="auto"/>
        <w:ind w:left="116" w:right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= 15.22-9.10=6.12</w:t>
      </w:r>
    </w:p>
    <w:p w:rsidR="008973AA" w:rsidRPr="008B7C05" w:rsidRDefault="008973AA" w:rsidP="00C66099">
      <w:pPr>
        <w:spacing w:line="360" w:lineRule="auto"/>
        <w:ind w:right="80"/>
        <w:jc w:val="both"/>
        <w:rPr>
          <w:sz w:val="24"/>
          <w:szCs w:val="24"/>
        </w:rPr>
      </w:pPr>
    </w:p>
    <w:p w:rsidR="008973AA" w:rsidRPr="00007698" w:rsidRDefault="008973AA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  <w:r w:rsidRPr="008B7C05">
        <w:rPr>
          <w:sz w:val="24"/>
          <w:szCs w:val="24"/>
        </w:rPr>
        <w:t>Moisture Content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>mass of water/mass of dry soil)</w:t>
      </w:r>
      <w:proofErr w:type="spellStart"/>
      <w:r w:rsidRPr="008B7C05">
        <w:rPr>
          <w:sz w:val="24"/>
          <w:szCs w:val="24"/>
        </w:rPr>
        <w:t>x100</w:t>
      </w:r>
      <w:proofErr w:type="spellEnd"/>
      <w:r w:rsidR="00E13430" w:rsidRPr="008B7C05">
        <w:rPr>
          <w:sz w:val="24"/>
          <w:szCs w:val="24"/>
        </w:rPr>
        <w:t>= (6.12/9.10)</w:t>
      </w:r>
      <w:proofErr w:type="spellStart"/>
      <w:r w:rsidR="00E13430" w:rsidRPr="008B7C05">
        <w:rPr>
          <w:sz w:val="24"/>
          <w:szCs w:val="24"/>
        </w:rPr>
        <w:t>x100</w:t>
      </w:r>
      <w:proofErr w:type="spellEnd"/>
      <w:r w:rsidR="00E13430" w:rsidRPr="008B7C05">
        <w:rPr>
          <w:sz w:val="24"/>
          <w:szCs w:val="24"/>
        </w:rPr>
        <w:t>=</w:t>
      </w:r>
      <w:r w:rsidR="00E13430" w:rsidRPr="00007698">
        <w:rPr>
          <w:b/>
          <w:sz w:val="24"/>
          <w:szCs w:val="24"/>
        </w:rPr>
        <w:t>67.2%</w:t>
      </w:r>
    </w:p>
    <w:p w:rsidR="008973AA" w:rsidRPr="00354418" w:rsidRDefault="008973AA" w:rsidP="00354418">
      <w:pPr>
        <w:spacing w:line="360" w:lineRule="auto"/>
        <w:ind w:left="116" w:right="80"/>
        <w:rPr>
          <w:b/>
          <w:sz w:val="28"/>
          <w:szCs w:val="28"/>
        </w:rPr>
      </w:pPr>
    </w:p>
    <w:p w:rsidR="00954F8A" w:rsidRPr="00354418" w:rsidRDefault="00CA770B" w:rsidP="00354418">
      <w:pPr>
        <w:spacing w:line="360" w:lineRule="auto"/>
        <w:ind w:left="116" w:right="80"/>
        <w:rPr>
          <w:b/>
          <w:sz w:val="28"/>
          <w:szCs w:val="28"/>
        </w:rPr>
      </w:pPr>
      <w:r w:rsidRPr="00354418">
        <w:rPr>
          <w:b/>
          <w:sz w:val="28"/>
          <w:szCs w:val="28"/>
        </w:rPr>
        <w:t>Container Number=</w:t>
      </w:r>
      <w:r w:rsidR="00954F8A" w:rsidRPr="00354418">
        <w:rPr>
          <w:b/>
          <w:sz w:val="28"/>
          <w:szCs w:val="28"/>
        </w:rPr>
        <w:t>3</w:t>
      </w:r>
    </w:p>
    <w:p w:rsidR="00954F8A" w:rsidRPr="008B7C05" w:rsidRDefault="00954F8A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Mass of wet soil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 xml:space="preserve">mass of </w:t>
      </w:r>
      <w:proofErr w:type="spellStart"/>
      <w:r w:rsidRPr="008B7C05">
        <w:rPr>
          <w:sz w:val="24"/>
          <w:szCs w:val="24"/>
        </w:rPr>
        <w:t>container+wet</w:t>
      </w:r>
      <w:proofErr w:type="spellEnd"/>
      <w:r w:rsidRPr="008B7C05">
        <w:rPr>
          <w:sz w:val="24"/>
          <w:szCs w:val="24"/>
        </w:rPr>
        <w:t xml:space="preserve"> soil)-mass of container</w:t>
      </w:r>
      <w:r w:rsidR="00E13430" w:rsidRPr="008B7C05">
        <w:rPr>
          <w:sz w:val="24"/>
          <w:szCs w:val="24"/>
        </w:rPr>
        <w:t>=20.11-4.07=16.04</w:t>
      </w:r>
    </w:p>
    <w:p w:rsidR="00954F8A" w:rsidRPr="008B7C05" w:rsidRDefault="00954F8A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</w:t>
      </w:r>
    </w:p>
    <w:p w:rsidR="00954F8A" w:rsidRPr="008B7C05" w:rsidRDefault="00954F8A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Mass of dry soil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 xml:space="preserve">mass of </w:t>
      </w:r>
      <w:proofErr w:type="spellStart"/>
      <w:r w:rsidRPr="008B7C05">
        <w:rPr>
          <w:sz w:val="24"/>
          <w:szCs w:val="24"/>
        </w:rPr>
        <w:t>container+dry</w:t>
      </w:r>
      <w:proofErr w:type="spellEnd"/>
      <w:r w:rsidR="00E72A8D" w:rsidRPr="008B7C05">
        <w:rPr>
          <w:sz w:val="24"/>
          <w:szCs w:val="24"/>
        </w:rPr>
        <w:t xml:space="preserve"> </w:t>
      </w:r>
      <w:r w:rsidRPr="008B7C05">
        <w:rPr>
          <w:sz w:val="24"/>
          <w:szCs w:val="24"/>
        </w:rPr>
        <w:t>soil)-mass of container</w:t>
      </w:r>
      <w:r w:rsidR="00E13430" w:rsidRPr="008B7C05">
        <w:rPr>
          <w:sz w:val="24"/>
          <w:szCs w:val="24"/>
        </w:rPr>
        <w:t>=13.59-4.07=9.52</w:t>
      </w:r>
    </w:p>
    <w:p w:rsidR="00954F8A" w:rsidRPr="008B7C05" w:rsidRDefault="00954F8A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</w:t>
      </w:r>
    </w:p>
    <w:p w:rsidR="00F4670B" w:rsidRDefault="006C610A" w:rsidP="008B7C05">
      <w:pPr>
        <w:spacing w:line="360" w:lineRule="auto"/>
        <w:ind w:left="116" w:right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Mass of </w:t>
      </w:r>
      <w:proofErr w:type="gramStart"/>
      <w:r>
        <w:rPr>
          <w:sz w:val="24"/>
          <w:szCs w:val="24"/>
        </w:rPr>
        <w:t>moisture(</w:t>
      </w:r>
      <w:proofErr w:type="gramEnd"/>
      <w:r>
        <w:rPr>
          <w:sz w:val="24"/>
          <w:szCs w:val="24"/>
        </w:rPr>
        <w:t>water)=</w:t>
      </w:r>
      <w:r w:rsidR="0011584F">
        <w:rPr>
          <w:sz w:val="24"/>
          <w:szCs w:val="24"/>
        </w:rPr>
        <w:t xml:space="preserve">(mass of </w:t>
      </w:r>
      <w:r w:rsidRPr="008B7C05">
        <w:rPr>
          <w:sz w:val="24"/>
          <w:szCs w:val="24"/>
        </w:rPr>
        <w:t>wet soil)</w:t>
      </w:r>
      <w:r>
        <w:rPr>
          <w:sz w:val="24"/>
          <w:szCs w:val="24"/>
        </w:rPr>
        <w:t>-</w:t>
      </w:r>
      <w:r w:rsidR="0011584F">
        <w:rPr>
          <w:sz w:val="24"/>
          <w:szCs w:val="24"/>
        </w:rPr>
        <w:t xml:space="preserve">(mass of </w:t>
      </w:r>
      <w:r w:rsidRPr="008B7C05">
        <w:rPr>
          <w:sz w:val="24"/>
          <w:szCs w:val="24"/>
        </w:rPr>
        <w:t>dry soil)</w:t>
      </w:r>
    </w:p>
    <w:p w:rsidR="00954F8A" w:rsidRPr="008B7C05" w:rsidRDefault="00F4670B" w:rsidP="008B7C05">
      <w:pPr>
        <w:spacing w:line="360" w:lineRule="auto"/>
        <w:ind w:left="116" w:right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E13430" w:rsidRPr="008B7C05">
        <w:rPr>
          <w:sz w:val="24"/>
          <w:szCs w:val="24"/>
        </w:rPr>
        <w:t>=</w:t>
      </w:r>
      <w:r w:rsidR="0011584F">
        <w:rPr>
          <w:sz w:val="24"/>
          <w:szCs w:val="24"/>
        </w:rPr>
        <w:t>16.04-9.52</w:t>
      </w:r>
      <w:r w:rsidR="00E13430" w:rsidRPr="008B7C05">
        <w:rPr>
          <w:sz w:val="24"/>
          <w:szCs w:val="24"/>
        </w:rPr>
        <w:t>=6.52</w:t>
      </w:r>
    </w:p>
    <w:p w:rsidR="00954F8A" w:rsidRDefault="00954F8A" w:rsidP="002479A1">
      <w:pPr>
        <w:spacing w:line="360" w:lineRule="auto"/>
        <w:ind w:left="116" w:right="80"/>
        <w:jc w:val="both"/>
        <w:rPr>
          <w:b/>
          <w:sz w:val="24"/>
          <w:szCs w:val="24"/>
        </w:rPr>
      </w:pPr>
      <w:r w:rsidRPr="008B7C05">
        <w:rPr>
          <w:sz w:val="24"/>
          <w:szCs w:val="24"/>
        </w:rPr>
        <w:t>Moisture Content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>mass of water/mass of dry soil)</w:t>
      </w:r>
      <w:proofErr w:type="spellStart"/>
      <w:r w:rsidRPr="008B7C05">
        <w:rPr>
          <w:sz w:val="24"/>
          <w:szCs w:val="24"/>
        </w:rPr>
        <w:t>x100</w:t>
      </w:r>
      <w:proofErr w:type="spellEnd"/>
      <w:r w:rsidR="006C610A" w:rsidRPr="008B7C05">
        <w:rPr>
          <w:sz w:val="24"/>
          <w:szCs w:val="24"/>
        </w:rPr>
        <w:t>= (6.52/9.52)</w:t>
      </w:r>
      <w:proofErr w:type="spellStart"/>
      <w:r w:rsidR="006C610A" w:rsidRPr="008B7C05">
        <w:rPr>
          <w:sz w:val="24"/>
          <w:szCs w:val="24"/>
        </w:rPr>
        <w:t>x100</w:t>
      </w:r>
      <w:proofErr w:type="spellEnd"/>
      <w:r w:rsidR="006C610A" w:rsidRPr="008B7C05">
        <w:rPr>
          <w:sz w:val="24"/>
          <w:szCs w:val="24"/>
        </w:rPr>
        <w:t>=</w:t>
      </w:r>
      <w:r w:rsidR="006C610A" w:rsidRPr="0011584F">
        <w:rPr>
          <w:b/>
          <w:sz w:val="24"/>
          <w:szCs w:val="24"/>
        </w:rPr>
        <w:t>68.5%</w:t>
      </w:r>
    </w:p>
    <w:p w:rsidR="002479A1" w:rsidRPr="008B7C05" w:rsidRDefault="002479A1" w:rsidP="002479A1">
      <w:pPr>
        <w:spacing w:line="360" w:lineRule="auto"/>
        <w:ind w:left="116" w:right="80"/>
        <w:jc w:val="both"/>
        <w:rPr>
          <w:sz w:val="24"/>
          <w:szCs w:val="24"/>
        </w:rPr>
      </w:pPr>
    </w:p>
    <w:p w:rsidR="009D56F3" w:rsidRPr="0011584F" w:rsidRDefault="009D56F3" w:rsidP="0011584F">
      <w:pPr>
        <w:spacing w:line="360" w:lineRule="auto"/>
        <w:ind w:left="116" w:right="80"/>
        <w:jc w:val="both"/>
        <w:rPr>
          <w:b/>
          <w:sz w:val="24"/>
          <w:szCs w:val="24"/>
        </w:rPr>
      </w:pPr>
      <w:r w:rsidRPr="0011584F">
        <w:rPr>
          <w:b/>
          <w:sz w:val="24"/>
          <w:szCs w:val="24"/>
        </w:rPr>
        <w:t>According to the best straight line,</w:t>
      </w:r>
    </w:p>
    <w:p w:rsidR="009D56F3" w:rsidRPr="0011584F" w:rsidRDefault="00292BD4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9.9pt;margin-top:8.75pt;width:29.3pt;height:0;z-index:251658240" o:connectortype="straight">
            <v:stroke endarrow="block"/>
          </v:shape>
        </w:pict>
      </w:r>
      <w:r w:rsidR="009D56F3" w:rsidRPr="0011584F">
        <w:rPr>
          <w:b/>
          <w:sz w:val="24"/>
          <w:szCs w:val="24"/>
        </w:rPr>
        <w:t>Number of drops</w:t>
      </w:r>
      <w:r w:rsidR="00153011" w:rsidRPr="0011584F">
        <w:rPr>
          <w:b/>
          <w:sz w:val="24"/>
          <w:szCs w:val="24"/>
        </w:rPr>
        <w:t xml:space="preserve">         </w:t>
      </w:r>
      <w:r w:rsidR="00C50E1F" w:rsidRPr="0011584F">
        <w:rPr>
          <w:b/>
          <w:sz w:val="24"/>
          <w:szCs w:val="24"/>
        </w:rPr>
        <w:t>25</w:t>
      </w:r>
    </w:p>
    <w:p w:rsidR="00C50E1F" w:rsidRPr="0011584F" w:rsidRDefault="00292BD4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pict>
          <v:shape id="_x0000_s1030" type="#_x0000_t32" style="position:absolute;left:0;text-align:left;margin-left:89.9pt;margin-top:7.35pt;width:29.3pt;height:0;z-index:251659264" o:connectortype="straight">
            <v:stroke endarrow="block"/>
          </v:shape>
        </w:pict>
      </w:r>
      <w:r w:rsidR="00C50E1F" w:rsidRPr="0011584F">
        <w:rPr>
          <w:b/>
          <w:sz w:val="24"/>
          <w:szCs w:val="24"/>
        </w:rPr>
        <w:t xml:space="preserve">Moisture Content         </w:t>
      </w:r>
      <w:r w:rsidR="00C7452D" w:rsidRPr="0011584F">
        <w:rPr>
          <w:b/>
          <w:sz w:val="24"/>
          <w:szCs w:val="24"/>
        </w:rPr>
        <w:t>68</w:t>
      </w:r>
      <w:r w:rsidR="00C50E1F" w:rsidRPr="0011584F">
        <w:rPr>
          <w:b/>
          <w:sz w:val="24"/>
          <w:szCs w:val="24"/>
        </w:rPr>
        <w:t>% which is liquid limit of soil (</w:t>
      </w:r>
      <w:proofErr w:type="spellStart"/>
      <w:proofErr w:type="gramStart"/>
      <w:r w:rsidR="00C50E1F" w:rsidRPr="0011584F">
        <w:rPr>
          <w:b/>
          <w:sz w:val="24"/>
          <w:szCs w:val="24"/>
        </w:rPr>
        <w:t>w</w:t>
      </w:r>
      <w:r w:rsidR="00C50E1F" w:rsidRPr="0011584F">
        <w:rPr>
          <w:b/>
          <w:sz w:val="24"/>
          <w:szCs w:val="24"/>
          <w:vertAlign w:val="subscript"/>
        </w:rPr>
        <w:t>L</w:t>
      </w:r>
      <w:proofErr w:type="spellEnd"/>
      <w:proofErr w:type="gramEnd"/>
      <w:r w:rsidR="00C50E1F" w:rsidRPr="0011584F">
        <w:rPr>
          <w:b/>
          <w:sz w:val="24"/>
          <w:szCs w:val="24"/>
        </w:rPr>
        <w:t>).</w:t>
      </w:r>
    </w:p>
    <w:p w:rsidR="00110D7A" w:rsidRPr="008B7C05" w:rsidRDefault="00110D7A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</w:p>
    <w:p w:rsidR="00B63249" w:rsidRPr="008B7C05" w:rsidRDefault="000A364E" w:rsidP="008B7C05">
      <w:pPr>
        <w:spacing w:line="360" w:lineRule="auto"/>
        <w:ind w:right="6757"/>
        <w:rPr>
          <w:b/>
          <w:sz w:val="24"/>
          <w:szCs w:val="24"/>
        </w:rPr>
      </w:pPr>
      <w:r w:rsidRPr="008B7C05">
        <w:rPr>
          <w:b/>
          <w:sz w:val="24"/>
          <w:szCs w:val="24"/>
        </w:rPr>
        <w:t xml:space="preserve">8. Calculations of Plastic Limit Test </w:t>
      </w:r>
    </w:p>
    <w:p w:rsidR="000A364E" w:rsidRPr="00354418" w:rsidRDefault="000A364E" w:rsidP="00354418">
      <w:pPr>
        <w:spacing w:line="360" w:lineRule="auto"/>
        <w:ind w:right="6757"/>
        <w:rPr>
          <w:b/>
          <w:sz w:val="28"/>
          <w:szCs w:val="28"/>
        </w:rPr>
      </w:pPr>
      <w:r w:rsidRPr="00354418">
        <w:rPr>
          <w:b/>
          <w:sz w:val="28"/>
          <w:szCs w:val="28"/>
        </w:rPr>
        <w:t xml:space="preserve">Container </w:t>
      </w:r>
      <w:proofErr w:type="spellStart"/>
      <w:r w:rsidRPr="00354418">
        <w:rPr>
          <w:b/>
          <w:sz w:val="28"/>
          <w:szCs w:val="28"/>
        </w:rPr>
        <w:t>No</w:t>
      </w:r>
      <w:proofErr w:type="gramStart"/>
      <w:r w:rsidRPr="00354418">
        <w:rPr>
          <w:b/>
          <w:sz w:val="28"/>
          <w:szCs w:val="28"/>
        </w:rPr>
        <w:t>:4</w:t>
      </w:r>
      <w:proofErr w:type="spellEnd"/>
      <w:proofErr w:type="gramEnd"/>
    </w:p>
    <w:p w:rsidR="000A364E" w:rsidRPr="008B7C05" w:rsidRDefault="00EC40F5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</w:t>
      </w:r>
      <w:r w:rsidR="000A364E" w:rsidRPr="008B7C05">
        <w:rPr>
          <w:sz w:val="24"/>
          <w:szCs w:val="24"/>
        </w:rPr>
        <w:t>Mass of wet soil</w:t>
      </w:r>
      <w:proofErr w:type="gramStart"/>
      <w:r w:rsidR="000A364E" w:rsidRPr="008B7C05">
        <w:rPr>
          <w:sz w:val="24"/>
          <w:szCs w:val="24"/>
        </w:rPr>
        <w:t>=(</w:t>
      </w:r>
      <w:proofErr w:type="gramEnd"/>
      <w:r w:rsidR="000A364E" w:rsidRPr="008B7C05">
        <w:rPr>
          <w:sz w:val="24"/>
          <w:szCs w:val="24"/>
        </w:rPr>
        <w:t xml:space="preserve">mass of </w:t>
      </w:r>
      <w:proofErr w:type="spellStart"/>
      <w:r w:rsidR="000A364E" w:rsidRPr="008B7C05">
        <w:rPr>
          <w:sz w:val="24"/>
          <w:szCs w:val="24"/>
        </w:rPr>
        <w:t>container+wet</w:t>
      </w:r>
      <w:proofErr w:type="spellEnd"/>
      <w:r w:rsidR="000A364E" w:rsidRPr="008B7C05">
        <w:rPr>
          <w:sz w:val="24"/>
          <w:szCs w:val="24"/>
        </w:rPr>
        <w:t xml:space="preserve"> soil)-mass of container</w:t>
      </w:r>
    </w:p>
    <w:p w:rsidR="000A364E" w:rsidRPr="008B7C05" w:rsidRDefault="000A364E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=</w:t>
      </w:r>
      <w:r w:rsidR="009B0469" w:rsidRPr="008B7C05">
        <w:rPr>
          <w:sz w:val="24"/>
          <w:szCs w:val="24"/>
        </w:rPr>
        <w:t>10.22</w:t>
      </w:r>
      <w:r w:rsidRPr="008B7C05">
        <w:rPr>
          <w:sz w:val="24"/>
          <w:szCs w:val="24"/>
        </w:rPr>
        <w:t>-</w:t>
      </w:r>
      <w:r w:rsidR="009B0469" w:rsidRPr="008B7C05">
        <w:rPr>
          <w:sz w:val="24"/>
          <w:szCs w:val="24"/>
        </w:rPr>
        <w:t>3.93</w:t>
      </w:r>
      <w:r w:rsidRPr="008B7C05">
        <w:rPr>
          <w:sz w:val="24"/>
          <w:szCs w:val="24"/>
        </w:rPr>
        <w:t>=</w:t>
      </w:r>
      <w:r w:rsidR="009B0469" w:rsidRPr="008B7C05">
        <w:rPr>
          <w:sz w:val="24"/>
          <w:szCs w:val="24"/>
        </w:rPr>
        <w:t>6.29</w:t>
      </w:r>
    </w:p>
    <w:p w:rsidR="000A364E" w:rsidRPr="008B7C05" w:rsidRDefault="000A364E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Mass of dry soil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 xml:space="preserve">mass of </w:t>
      </w:r>
      <w:proofErr w:type="spellStart"/>
      <w:r w:rsidRPr="008B7C05">
        <w:rPr>
          <w:sz w:val="24"/>
          <w:szCs w:val="24"/>
        </w:rPr>
        <w:t>container+dry</w:t>
      </w:r>
      <w:proofErr w:type="spellEnd"/>
      <w:r w:rsidRPr="008B7C05">
        <w:rPr>
          <w:sz w:val="24"/>
          <w:szCs w:val="24"/>
        </w:rPr>
        <w:t xml:space="preserve"> soil)-mass of container</w:t>
      </w:r>
    </w:p>
    <w:p w:rsidR="000A364E" w:rsidRPr="008B7C05" w:rsidRDefault="000A364E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=</w:t>
      </w:r>
      <w:r w:rsidR="009B0469" w:rsidRPr="008B7C05">
        <w:rPr>
          <w:sz w:val="24"/>
          <w:szCs w:val="24"/>
        </w:rPr>
        <w:t>8.87</w:t>
      </w:r>
      <w:r w:rsidRPr="008B7C05">
        <w:rPr>
          <w:sz w:val="24"/>
          <w:szCs w:val="24"/>
        </w:rPr>
        <w:t>-</w:t>
      </w:r>
      <w:r w:rsidR="009B0469" w:rsidRPr="008B7C05">
        <w:rPr>
          <w:sz w:val="24"/>
          <w:szCs w:val="24"/>
        </w:rPr>
        <w:t>3.93</w:t>
      </w:r>
      <w:r w:rsidRPr="008B7C05">
        <w:rPr>
          <w:sz w:val="24"/>
          <w:szCs w:val="24"/>
        </w:rPr>
        <w:t>=</w:t>
      </w:r>
      <w:r w:rsidR="009B0469" w:rsidRPr="008B7C05">
        <w:rPr>
          <w:sz w:val="24"/>
          <w:szCs w:val="24"/>
        </w:rPr>
        <w:t>4.94</w:t>
      </w:r>
    </w:p>
    <w:p w:rsidR="000A364E" w:rsidRPr="008B7C05" w:rsidRDefault="000A364E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Mass of </w:t>
      </w:r>
      <w:proofErr w:type="gramStart"/>
      <w:r w:rsidRPr="008B7C05">
        <w:rPr>
          <w:sz w:val="24"/>
          <w:szCs w:val="24"/>
        </w:rPr>
        <w:t>moisture(</w:t>
      </w:r>
      <w:proofErr w:type="gramEnd"/>
      <w:r w:rsidRPr="008B7C05">
        <w:rPr>
          <w:sz w:val="24"/>
          <w:szCs w:val="24"/>
        </w:rPr>
        <w:t>water)= mass of wet soil-mass of dry soil</w:t>
      </w:r>
    </w:p>
    <w:p w:rsidR="000A364E" w:rsidRPr="008B7C05" w:rsidRDefault="000A364E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           =</w:t>
      </w:r>
      <w:r w:rsidR="00A07531" w:rsidRPr="008B7C05">
        <w:rPr>
          <w:sz w:val="24"/>
          <w:szCs w:val="24"/>
        </w:rPr>
        <w:t>6.29</w:t>
      </w:r>
      <w:r w:rsidRPr="008B7C05">
        <w:rPr>
          <w:sz w:val="24"/>
          <w:szCs w:val="24"/>
        </w:rPr>
        <w:t>-</w:t>
      </w:r>
      <w:r w:rsidR="00A07531" w:rsidRPr="008B7C05">
        <w:rPr>
          <w:sz w:val="24"/>
          <w:szCs w:val="24"/>
        </w:rPr>
        <w:t>4.94</w:t>
      </w:r>
      <w:r w:rsidRPr="008B7C05">
        <w:rPr>
          <w:sz w:val="24"/>
          <w:szCs w:val="24"/>
        </w:rPr>
        <w:t>=</w:t>
      </w:r>
      <w:r w:rsidR="00A07531" w:rsidRPr="008B7C05">
        <w:rPr>
          <w:sz w:val="24"/>
          <w:szCs w:val="24"/>
        </w:rPr>
        <w:t>1.35</w:t>
      </w:r>
    </w:p>
    <w:p w:rsidR="000A364E" w:rsidRPr="008B7C05" w:rsidRDefault="000A364E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Moisture Content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>mass of water/mass of dry soil)</w:t>
      </w:r>
      <w:proofErr w:type="spellStart"/>
      <w:r w:rsidRPr="008B7C05">
        <w:rPr>
          <w:sz w:val="24"/>
          <w:szCs w:val="24"/>
        </w:rPr>
        <w:t>x100</w:t>
      </w:r>
      <w:proofErr w:type="spellEnd"/>
    </w:p>
    <w:p w:rsidR="000A364E" w:rsidRPr="008B7C05" w:rsidRDefault="000A364E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 = (</w:t>
      </w:r>
      <w:r w:rsidR="00A07531" w:rsidRPr="008B7C05">
        <w:rPr>
          <w:sz w:val="24"/>
          <w:szCs w:val="24"/>
        </w:rPr>
        <w:t>1.35</w:t>
      </w:r>
      <w:r w:rsidRPr="008B7C05">
        <w:rPr>
          <w:sz w:val="24"/>
          <w:szCs w:val="24"/>
        </w:rPr>
        <w:t>/</w:t>
      </w:r>
      <w:r w:rsidR="00A07531" w:rsidRPr="008B7C05">
        <w:rPr>
          <w:sz w:val="24"/>
          <w:szCs w:val="24"/>
        </w:rPr>
        <w:t>4.94</w:t>
      </w:r>
      <w:r w:rsidRPr="008B7C05">
        <w:rPr>
          <w:sz w:val="24"/>
          <w:szCs w:val="24"/>
        </w:rPr>
        <w:t>)</w:t>
      </w:r>
      <w:proofErr w:type="spellStart"/>
      <w:r w:rsidRPr="008B7C05">
        <w:rPr>
          <w:sz w:val="24"/>
          <w:szCs w:val="24"/>
        </w:rPr>
        <w:t>x100</w:t>
      </w:r>
      <w:proofErr w:type="spellEnd"/>
      <w:r w:rsidRPr="008B7C05">
        <w:rPr>
          <w:sz w:val="24"/>
          <w:szCs w:val="24"/>
        </w:rPr>
        <w:t>=</w:t>
      </w:r>
      <w:r w:rsidR="00A07531" w:rsidRPr="008B7C05">
        <w:rPr>
          <w:sz w:val="24"/>
          <w:szCs w:val="24"/>
        </w:rPr>
        <w:t>27.3</w:t>
      </w:r>
      <w:r w:rsidRPr="008B7C05">
        <w:rPr>
          <w:sz w:val="24"/>
          <w:szCs w:val="24"/>
        </w:rPr>
        <w:t>%</w:t>
      </w:r>
    </w:p>
    <w:p w:rsidR="00A07531" w:rsidRPr="00354418" w:rsidRDefault="00A07531" w:rsidP="00354418">
      <w:pPr>
        <w:spacing w:line="360" w:lineRule="auto"/>
        <w:ind w:left="116" w:right="80"/>
        <w:rPr>
          <w:b/>
          <w:sz w:val="28"/>
          <w:szCs w:val="28"/>
        </w:rPr>
      </w:pPr>
      <w:r w:rsidRPr="00354418">
        <w:rPr>
          <w:b/>
          <w:sz w:val="28"/>
          <w:szCs w:val="28"/>
        </w:rPr>
        <w:t xml:space="preserve">Container </w:t>
      </w:r>
      <w:proofErr w:type="spellStart"/>
      <w:r w:rsidRPr="00354418">
        <w:rPr>
          <w:b/>
          <w:sz w:val="28"/>
          <w:szCs w:val="28"/>
        </w:rPr>
        <w:t>No</w:t>
      </w:r>
      <w:proofErr w:type="gramStart"/>
      <w:r w:rsidRPr="00354418">
        <w:rPr>
          <w:b/>
          <w:sz w:val="28"/>
          <w:szCs w:val="28"/>
        </w:rPr>
        <w:t>:5</w:t>
      </w:r>
      <w:proofErr w:type="spellEnd"/>
      <w:proofErr w:type="gramEnd"/>
    </w:p>
    <w:p w:rsidR="00A07531" w:rsidRPr="008B7C05" w:rsidRDefault="00A07531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Mass of wet soil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 xml:space="preserve">mass of </w:t>
      </w:r>
      <w:proofErr w:type="spellStart"/>
      <w:r w:rsidRPr="008B7C05">
        <w:rPr>
          <w:sz w:val="24"/>
          <w:szCs w:val="24"/>
        </w:rPr>
        <w:t>container+wet</w:t>
      </w:r>
      <w:proofErr w:type="spellEnd"/>
      <w:r w:rsidRPr="008B7C05">
        <w:rPr>
          <w:sz w:val="24"/>
          <w:szCs w:val="24"/>
        </w:rPr>
        <w:t xml:space="preserve"> soil)-mass of container</w:t>
      </w:r>
    </w:p>
    <w:p w:rsidR="00A07531" w:rsidRPr="008B7C05" w:rsidRDefault="00A07531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=</w:t>
      </w:r>
      <w:r w:rsidR="004C7955" w:rsidRPr="008B7C05">
        <w:rPr>
          <w:sz w:val="24"/>
          <w:szCs w:val="24"/>
        </w:rPr>
        <w:t>10.21-4.17</w:t>
      </w:r>
      <w:r w:rsidRPr="008B7C05">
        <w:rPr>
          <w:sz w:val="24"/>
          <w:szCs w:val="24"/>
        </w:rPr>
        <w:t>=</w:t>
      </w:r>
      <w:r w:rsidR="004C7955" w:rsidRPr="008B7C05">
        <w:rPr>
          <w:sz w:val="24"/>
          <w:szCs w:val="24"/>
        </w:rPr>
        <w:t>6.04</w:t>
      </w:r>
    </w:p>
    <w:p w:rsidR="00A07531" w:rsidRPr="008B7C05" w:rsidRDefault="00A07531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Mass of dry soil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 xml:space="preserve">mass of </w:t>
      </w:r>
      <w:proofErr w:type="spellStart"/>
      <w:r w:rsidRPr="008B7C05">
        <w:rPr>
          <w:sz w:val="24"/>
          <w:szCs w:val="24"/>
        </w:rPr>
        <w:t>container+dry</w:t>
      </w:r>
      <w:proofErr w:type="spellEnd"/>
      <w:r w:rsidRPr="008B7C05">
        <w:rPr>
          <w:sz w:val="24"/>
          <w:szCs w:val="24"/>
        </w:rPr>
        <w:t xml:space="preserve"> soil)-mass of container</w:t>
      </w:r>
    </w:p>
    <w:p w:rsidR="00A07531" w:rsidRPr="008B7C05" w:rsidRDefault="00A07531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=8.</w:t>
      </w:r>
      <w:r w:rsidR="004C7955" w:rsidRPr="008B7C05">
        <w:rPr>
          <w:sz w:val="24"/>
          <w:szCs w:val="24"/>
        </w:rPr>
        <w:t>9</w:t>
      </w:r>
      <w:r w:rsidRPr="008B7C05">
        <w:rPr>
          <w:sz w:val="24"/>
          <w:szCs w:val="24"/>
        </w:rPr>
        <w:t>-</w:t>
      </w:r>
      <w:r w:rsidR="004C7955" w:rsidRPr="008B7C05">
        <w:rPr>
          <w:sz w:val="24"/>
          <w:szCs w:val="24"/>
        </w:rPr>
        <w:t>4.17</w:t>
      </w:r>
      <w:r w:rsidRPr="008B7C05">
        <w:rPr>
          <w:sz w:val="24"/>
          <w:szCs w:val="24"/>
        </w:rPr>
        <w:t>=</w:t>
      </w:r>
      <w:r w:rsidR="004C7955" w:rsidRPr="008B7C05">
        <w:rPr>
          <w:sz w:val="24"/>
          <w:szCs w:val="24"/>
        </w:rPr>
        <w:t>4.73</w:t>
      </w:r>
    </w:p>
    <w:p w:rsidR="00A07531" w:rsidRPr="008B7C05" w:rsidRDefault="00A07531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Mass of </w:t>
      </w:r>
      <w:proofErr w:type="gramStart"/>
      <w:r w:rsidRPr="008B7C05">
        <w:rPr>
          <w:sz w:val="24"/>
          <w:szCs w:val="24"/>
        </w:rPr>
        <w:t>moisture(</w:t>
      </w:r>
      <w:proofErr w:type="gramEnd"/>
      <w:r w:rsidRPr="008B7C05">
        <w:rPr>
          <w:sz w:val="24"/>
          <w:szCs w:val="24"/>
        </w:rPr>
        <w:t>water)= mass of wet soil-mass of dry soil</w:t>
      </w:r>
    </w:p>
    <w:p w:rsidR="00A07531" w:rsidRPr="008B7C05" w:rsidRDefault="00A07531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           =</w:t>
      </w:r>
      <w:r w:rsidR="004C7955" w:rsidRPr="008B7C05">
        <w:rPr>
          <w:sz w:val="24"/>
          <w:szCs w:val="24"/>
        </w:rPr>
        <w:t>6.04-4.73</w:t>
      </w:r>
      <w:r w:rsidRPr="008B7C05">
        <w:rPr>
          <w:sz w:val="24"/>
          <w:szCs w:val="24"/>
        </w:rPr>
        <w:t>=</w:t>
      </w:r>
      <w:r w:rsidR="004C7955" w:rsidRPr="008B7C05">
        <w:rPr>
          <w:sz w:val="24"/>
          <w:szCs w:val="24"/>
        </w:rPr>
        <w:t>1.31</w:t>
      </w:r>
    </w:p>
    <w:p w:rsidR="00A07531" w:rsidRPr="008B7C05" w:rsidRDefault="00A07531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Moisture Content</w:t>
      </w:r>
      <w:proofErr w:type="gramStart"/>
      <w:r w:rsidRPr="008B7C05">
        <w:rPr>
          <w:sz w:val="24"/>
          <w:szCs w:val="24"/>
        </w:rPr>
        <w:t>=(</w:t>
      </w:r>
      <w:proofErr w:type="gramEnd"/>
      <w:r w:rsidRPr="008B7C05">
        <w:rPr>
          <w:sz w:val="24"/>
          <w:szCs w:val="24"/>
        </w:rPr>
        <w:t>mass of water/mass of dry soil)</w:t>
      </w:r>
      <w:proofErr w:type="spellStart"/>
      <w:r w:rsidRPr="008B7C05">
        <w:rPr>
          <w:sz w:val="24"/>
          <w:szCs w:val="24"/>
        </w:rPr>
        <w:t>x100</w:t>
      </w:r>
      <w:proofErr w:type="spellEnd"/>
    </w:p>
    <w:p w:rsidR="00A07531" w:rsidRPr="008B7C05" w:rsidRDefault="00A07531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                         = (</w:t>
      </w:r>
      <w:r w:rsidR="004C7955" w:rsidRPr="008B7C05">
        <w:rPr>
          <w:sz w:val="24"/>
          <w:szCs w:val="24"/>
        </w:rPr>
        <w:t>1.31</w:t>
      </w:r>
      <w:r w:rsidRPr="008B7C05">
        <w:rPr>
          <w:sz w:val="24"/>
          <w:szCs w:val="24"/>
        </w:rPr>
        <w:t>/</w:t>
      </w:r>
      <w:r w:rsidR="004C7955" w:rsidRPr="008B7C05">
        <w:rPr>
          <w:sz w:val="24"/>
          <w:szCs w:val="24"/>
        </w:rPr>
        <w:t>4.73</w:t>
      </w:r>
      <w:r w:rsidRPr="008B7C05">
        <w:rPr>
          <w:sz w:val="24"/>
          <w:szCs w:val="24"/>
        </w:rPr>
        <w:t>)</w:t>
      </w:r>
      <w:proofErr w:type="spellStart"/>
      <w:r w:rsidRPr="008B7C05">
        <w:rPr>
          <w:sz w:val="24"/>
          <w:szCs w:val="24"/>
        </w:rPr>
        <w:t>x100</w:t>
      </w:r>
      <w:proofErr w:type="spellEnd"/>
      <w:r w:rsidRPr="008B7C05">
        <w:rPr>
          <w:sz w:val="24"/>
          <w:szCs w:val="24"/>
        </w:rPr>
        <w:t>=</w:t>
      </w:r>
      <w:r w:rsidR="004C7955" w:rsidRPr="008B7C05">
        <w:rPr>
          <w:sz w:val="24"/>
          <w:szCs w:val="24"/>
        </w:rPr>
        <w:t>27.7</w:t>
      </w:r>
      <w:r w:rsidRPr="008B7C05">
        <w:rPr>
          <w:sz w:val="24"/>
          <w:szCs w:val="24"/>
        </w:rPr>
        <w:t>%</w:t>
      </w:r>
    </w:p>
    <w:p w:rsidR="00641706" w:rsidRPr="008B7C05" w:rsidRDefault="00641706" w:rsidP="008B7C05">
      <w:pPr>
        <w:spacing w:line="360" w:lineRule="auto"/>
        <w:ind w:left="116" w:right="80"/>
        <w:jc w:val="both"/>
        <w:rPr>
          <w:sz w:val="24"/>
          <w:szCs w:val="24"/>
        </w:rPr>
      </w:pPr>
    </w:p>
    <w:p w:rsidR="00641706" w:rsidRPr="008B7C05" w:rsidRDefault="00641706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  <w:r w:rsidRPr="008B7C05">
        <w:rPr>
          <w:b/>
          <w:sz w:val="24"/>
          <w:szCs w:val="24"/>
        </w:rPr>
        <w:t>Average Moisture Content</w:t>
      </w:r>
      <w:proofErr w:type="gramStart"/>
      <w:r w:rsidRPr="008B7C05">
        <w:rPr>
          <w:b/>
          <w:sz w:val="24"/>
          <w:szCs w:val="24"/>
        </w:rPr>
        <w:t>=</w:t>
      </w:r>
      <w:r w:rsidR="00A91F78" w:rsidRPr="008B7C05">
        <w:rPr>
          <w:b/>
          <w:sz w:val="24"/>
          <w:szCs w:val="24"/>
        </w:rPr>
        <w:t>(</w:t>
      </w:r>
      <w:proofErr w:type="gramEnd"/>
      <w:r w:rsidR="00A91F78" w:rsidRPr="008B7C05">
        <w:rPr>
          <w:b/>
          <w:sz w:val="24"/>
          <w:szCs w:val="24"/>
        </w:rPr>
        <w:t>27.3+27.7)/2=27.5% which is plastic limit of the soil(</w:t>
      </w:r>
      <w:proofErr w:type="spellStart"/>
      <w:r w:rsidR="00A91F78" w:rsidRPr="008B7C05">
        <w:rPr>
          <w:b/>
          <w:sz w:val="24"/>
          <w:szCs w:val="24"/>
        </w:rPr>
        <w:t>w</w:t>
      </w:r>
      <w:r w:rsidR="00A91F78" w:rsidRPr="008B7C05">
        <w:rPr>
          <w:b/>
          <w:sz w:val="24"/>
          <w:szCs w:val="24"/>
          <w:vertAlign w:val="subscript"/>
        </w:rPr>
        <w:t>p</w:t>
      </w:r>
      <w:proofErr w:type="spellEnd"/>
      <w:r w:rsidR="00A91F78" w:rsidRPr="008B7C05">
        <w:rPr>
          <w:b/>
          <w:sz w:val="24"/>
          <w:szCs w:val="24"/>
        </w:rPr>
        <w:t>).</w:t>
      </w:r>
    </w:p>
    <w:p w:rsidR="00F93FB2" w:rsidRPr="008B7C05" w:rsidRDefault="00F93FB2" w:rsidP="008B7C05">
      <w:pPr>
        <w:spacing w:line="360" w:lineRule="auto"/>
        <w:ind w:right="80"/>
        <w:jc w:val="both"/>
        <w:rPr>
          <w:b/>
          <w:sz w:val="24"/>
          <w:szCs w:val="24"/>
        </w:rPr>
      </w:pPr>
    </w:p>
    <w:p w:rsidR="00F93FB2" w:rsidRPr="008B7C05" w:rsidRDefault="00F93FB2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  <w:r w:rsidRPr="008B7C05">
        <w:rPr>
          <w:b/>
          <w:sz w:val="24"/>
          <w:szCs w:val="24"/>
        </w:rPr>
        <w:t xml:space="preserve">9. Reporting Results </w:t>
      </w:r>
    </w:p>
    <w:p w:rsidR="00F93FB2" w:rsidRPr="008B7C05" w:rsidRDefault="00CF2DF6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Results are given below;</w:t>
      </w:r>
    </w:p>
    <w:p w:rsidR="003E4072" w:rsidRPr="008B7C05" w:rsidRDefault="003E4072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  <w:proofErr w:type="spellStart"/>
      <w:proofErr w:type="gramStart"/>
      <w:r w:rsidRPr="008B7C05">
        <w:rPr>
          <w:b/>
          <w:sz w:val="24"/>
          <w:szCs w:val="24"/>
        </w:rPr>
        <w:t>w</w:t>
      </w:r>
      <w:r w:rsidRPr="008B7C05">
        <w:rPr>
          <w:b/>
          <w:sz w:val="24"/>
          <w:szCs w:val="24"/>
          <w:vertAlign w:val="subscript"/>
        </w:rPr>
        <w:t>L</w:t>
      </w:r>
      <w:proofErr w:type="spellEnd"/>
      <w:proofErr w:type="gramEnd"/>
      <w:r w:rsidR="0083466F" w:rsidRPr="008B7C05">
        <w:rPr>
          <w:b/>
          <w:sz w:val="24"/>
          <w:szCs w:val="24"/>
        </w:rPr>
        <w:t>= 68</w:t>
      </w:r>
      <w:r w:rsidRPr="008B7C05">
        <w:rPr>
          <w:b/>
          <w:sz w:val="24"/>
          <w:szCs w:val="24"/>
        </w:rPr>
        <w:t>%</w:t>
      </w:r>
    </w:p>
    <w:p w:rsidR="00D201DA" w:rsidRPr="008B7C05" w:rsidRDefault="00D201DA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  <w:proofErr w:type="spellStart"/>
      <w:proofErr w:type="gramStart"/>
      <w:r w:rsidRPr="008B7C05">
        <w:rPr>
          <w:b/>
          <w:sz w:val="24"/>
          <w:szCs w:val="24"/>
        </w:rPr>
        <w:t>w</w:t>
      </w:r>
      <w:r w:rsidRPr="008B7C05">
        <w:rPr>
          <w:b/>
          <w:sz w:val="24"/>
          <w:szCs w:val="24"/>
          <w:vertAlign w:val="subscript"/>
        </w:rPr>
        <w:t>P</w:t>
      </w:r>
      <w:proofErr w:type="spellEnd"/>
      <w:r w:rsidRPr="008B7C05">
        <w:rPr>
          <w:b/>
          <w:sz w:val="24"/>
          <w:szCs w:val="24"/>
        </w:rPr>
        <w:t>=</w:t>
      </w:r>
      <w:proofErr w:type="gramEnd"/>
      <w:r w:rsidRPr="008B7C05">
        <w:rPr>
          <w:b/>
          <w:sz w:val="24"/>
          <w:szCs w:val="24"/>
        </w:rPr>
        <w:t>28%</w:t>
      </w:r>
    </w:p>
    <w:p w:rsidR="00272A4F" w:rsidRPr="008B7C05" w:rsidRDefault="00272A4F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</w:p>
    <w:p w:rsidR="00272A4F" w:rsidRPr="008B7C05" w:rsidRDefault="00272A4F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  <w:r w:rsidRPr="008B7C05">
        <w:rPr>
          <w:b/>
          <w:sz w:val="24"/>
          <w:szCs w:val="24"/>
        </w:rPr>
        <w:t>Determination of Plastic Index</w:t>
      </w:r>
    </w:p>
    <w:p w:rsidR="00272A4F" w:rsidRPr="008B7C05" w:rsidRDefault="00272A4F" w:rsidP="008B7C05">
      <w:pPr>
        <w:spacing w:line="360" w:lineRule="auto"/>
        <w:ind w:right="80"/>
        <w:jc w:val="both"/>
        <w:rPr>
          <w:b/>
          <w:sz w:val="24"/>
          <w:szCs w:val="24"/>
        </w:rPr>
      </w:pPr>
      <w:r w:rsidRPr="008B7C05">
        <w:rPr>
          <w:b/>
          <w:sz w:val="24"/>
          <w:szCs w:val="24"/>
        </w:rPr>
        <w:t xml:space="preserve">  </w:t>
      </w:r>
      <w:proofErr w:type="spellStart"/>
      <w:r w:rsidRPr="008B7C05">
        <w:rPr>
          <w:b/>
          <w:sz w:val="24"/>
          <w:szCs w:val="24"/>
        </w:rPr>
        <w:t>I</w:t>
      </w:r>
      <w:r w:rsidRPr="008B7C05">
        <w:rPr>
          <w:b/>
          <w:sz w:val="24"/>
          <w:szCs w:val="24"/>
          <w:vertAlign w:val="subscript"/>
        </w:rPr>
        <w:t>p</w:t>
      </w:r>
      <w:proofErr w:type="spellEnd"/>
      <w:r w:rsidRPr="008B7C05">
        <w:rPr>
          <w:b/>
          <w:sz w:val="24"/>
          <w:szCs w:val="24"/>
        </w:rPr>
        <w:t>=</w:t>
      </w:r>
      <w:proofErr w:type="spellStart"/>
      <w:r w:rsidRPr="008B7C05">
        <w:rPr>
          <w:b/>
          <w:sz w:val="24"/>
          <w:szCs w:val="24"/>
        </w:rPr>
        <w:t>w</w:t>
      </w:r>
      <w:r w:rsidRPr="008B7C05">
        <w:rPr>
          <w:b/>
          <w:sz w:val="24"/>
          <w:szCs w:val="24"/>
          <w:vertAlign w:val="subscript"/>
        </w:rPr>
        <w:t>L</w:t>
      </w:r>
      <w:r w:rsidRPr="008B7C05">
        <w:rPr>
          <w:b/>
          <w:sz w:val="24"/>
          <w:szCs w:val="24"/>
        </w:rPr>
        <w:t>-w</w:t>
      </w:r>
      <w:r w:rsidRPr="008B7C05">
        <w:rPr>
          <w:b/>
          <w:sz w:val="24"/>
          <w:szCs w:val="24"/>
          <w:vertAlign w:val="subscript"/>
        </w:rPr>
        <w:t>P</w:t>
      </w:r>
      <w:proofErr w:type="spellEnd"/>
      <w:r w:rsidRPr="008B7C05">
        <w:rPr>
          <w:b/>
          <w:sz w:val="24"/>
          <w:szCs w:val="24"/>
        </w:rPr>
        <w:t>=68-28=40%</w:t>
      </w:r>
    </w:p>
    <w:p w:rsidR="00CF2DF6" w:rsidRPr="008B7C05" w:rsidRDefault="00272A4F" w:rsidP="008B7C05">
      <w:pPr>
        <w:spacing w:line="360" w:lineRule="auto"/>
        <w:ind w:right="80"/>
        <w:jc w:val="both"/>
        <w:rPr>
          <w:b/>
          <w:sz w:val="24"/>
          <w:szCs w:val="24"/>
        </w:rPr>
      </w:pPr>
      <w:r w:rsidRPr="008B7C05">
        <w:rPr>
          <w:b/>
          <w:sz w:val="24"/>
          <w:szCs w:val="24"/>
        </w:rPr>
        <w:t xml:space="preserve">  </w:t>
      </w:r>
      <w:r w:rsidR="00CF2DF6" w:rsidRPr="008B7C05">
        <w:rPr>
          <w:b/>
          <w:sz w:val="24"/>
          <w:szCs w:val="24"/>
        </w:rPr>
        <w:t>I</w:t>
      </w:r>
      <w:r w:rsidR="0083466F" w:rsidRPr="008B7C05">
        <w:rPr>
          <w:b/>
          <w:sz w:val="24"/>
          <w:szCs w:val="24"/>
          <w:vertAlign w:val="subscript"/>
        </w:rPr>
        <w:t>P</w:t>
      </w:r>
      <w:r w:rsidR="003E4072" w:rsidRPr="008B7C05">
        <w:rPr>
          <w:b/>
          <w:sz w:val="24"/>
          <w:szCs w:val="24"/>
        </w:rPr>
        <w:t>=</w:t>
      </w:r>
      <w:r w:rsidR="0083466F" w:rsidRPr="008B7C05">
        <w:rPr>
          <w:b/>
          <w:sz w:val="24"/>
          <w:szCs w:val="24"/>
        </w:rPr>
        <w:t xml:space="preserve"> </w:t>
      </w:r>
      <w:r w:rsidR="003E4072" w:rsidRPr="008B7C05">
        <w:rPr>
          <w:b/>
          <w:sz w:val="24"/>
          <w:szCs w:val="24"/>
        </w:rPr>
        <w:t>40%</w:t>
      </w:r>
    </w:p>
    <w:p w:rsidR="00EF07E6" w:rsidRPr="008B7C05" w:rsidRDefault="00EF07E6" w:rsidP="008B7C05">
      <w:pPr>
        <w:spacing w:line="360" w:lineRule="auto"/>
        <w:ind w:left="116" w:right="80"/>
        <w:jc w:val="both"/>
        <w:rPr>
          <w:sz w:val="24"/>
          <w:szCs w:val="24"/>
        </w:rPr>
      </w:pPr>
      <w:r w:rsidRPr="008B7C05">
        <w:rPr>
          <w:sz w:val="24"/>
          <w:szCs w:val="24"/>
        </w:rPr>
        <w:t xml:space="preserve">According to </w:t>
      </w:r>
      <w:proofErr w:type="spellStart"/>
      <w:r w:rsidRPr="008B7C05">
        <w:rPr>
          <w:sz w:val="24"/>
          <w:szCs w:val="24"/>
        </w:rPr>
        <w:t>Casagrande’s</w:t>
      </w:r>
      <w:proofErr w:type="spellEnd"/>
      <w:r w:rsidRPr="008B7C05">
        <w:rPr>
          <w:sz w:val="24"/>
          <w:szCs w:val="24"/>
        </w:rPr>
        <w:t xml:space="preserve"> Plasticity Chart, Soil is classified as: </w:t>
      </w:r>
      <w:r w:rsidR="00E409EF" w:rsidRPr="008B7C05">
        <w:rPr>
          <w:sz w:val="24"/>
          <w:szCs w:val="24"/>
        </w:rPr>
        <w:t>CH</w:t>
      </w:r>
    </w:p>
    <w:p w:rsidR="00272A4F" w:rsidRPr="008B7C05" w:rsidRDefault="00272A4F" w:rsidP="008B7C05">
      <w:pPr>
        <w:spacing w:line="360" w:lineRule="auto"/>
        <w:ind w:left="116" w:right="80"/>
        <w:jc w:val="both"/>
        <w:rPr>
          <w:sz w:val="24"/>
          <w:szCs w:val="24"/>
        </w:rPr>
      </w:pPr>
    </w:p>
    <w:p w:rsidR="00903B89" w:rsidRPr="008B7C05" w:rsidRDefault="00903B89" w:rsidP="008B7C05">
      <w:pPr>
        <w:keepNext/>
        <w:spacing w:line="360" w:lineRule="auto"/>
        <w:ind w:left="116" w:right="80"/>
        <w:jc w:val="center"/>
        <w:rPr>
          <w:sz w:val="24"/>
          <w:szCs w:val="24"/>
        </w:rPr>
      </w:pPr>
      <w:r w:rsidRPr="008B7C05"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26B9D08" wp14:editId="7573EF87">
            <wp:extent cx="5918200" cy="381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4F" w:rsidRPr="008B7C05" w:rsidRDefault="00903B89" w:rsidP="008B7C05">
      <w:pPr>
        <w:pStyle w:val="Caption"/>
        <w:spacing w:line="360" w:lineRule="auto"/>
        <w:jc w:val="center"/>
        <w:rPr>
          <w:sz w:val="24"/>
          <w:szCs w:val="24"/>
        </w:rPr>
      </w:pPr>
      <w:r w:rsidRPr="008B7C05">
        <w:rPr>
          <w:sz w:val="24"/>
          <w:szCs w:val="24"/>
        </w:rPr>
        <w:t xml:space="preserve">Figure: </w:t>
      </w:r>
      <w:r w:rsidR="007B7E5E" w:rsidRPr="008B7C05">
        <w:rPr>
          <w:sz w:val="24"/>
          <w:szCs w:val="24"/>
        </w:rPr>
        <w:t>According to PI</w:t>
      </w:r>
      <w:r w:rsidR="007E5AAA" w:rsidRPr="008B7C05">
        <w:rPr>
          <w:sz w:val="24"/>
          <w:szCs w:val="24"/>
        </w:rPr>
        <w:t xml:space="preserve">% </w:t>
      </w:r>
      <w:r w:rsidR="007B7E5E" w:rsidRPr="008B7C05">
        <w:rPr>
          <w:sz w:val="24"/>
          <w:szCs w:val="24"/>
        </w:rPr>
        <w:t xml:space="preserve">and </w:t>
      </w:r>
      <w:r w:rsidR="007E5AAA" w:rsidRPr="008B7C05">
        <w:rPr>
          <w:sz w:val="24"/>
          <w:szCs w:val="24"/>
        </w:rPr>
        <w:t xml:space="preserve">LL% results, material is classified as CH </w:t>
      </w:r>
    </w:p>
    <w:p w:rsidR="00247460" w:rsidRPr="008B7C05" w:rsidRDefault="00247460" w:rsidP="008B7C05">
      <w:pPr>
        <w:spacing w:line="360" w:lineRule="auto"/>
        <w:rPr>
          <w:sz w:val="24"/>
          <w:szCs w:val="24"/>
        </w:rPr>
      </w:pPr>
    </w:p>
    <w:p w:rsidR="006B75EB" w:rsidRPr="008B7C05" w:rsidRDefault="006B75EB" w:rsidP="008B7C05">
      <w:pPr>
        <w:spacing w:line="360" w:lineRule="auto"/>
        <w:rPr>
          <w:b/>
          <w:sz w:val="24"/>
          <w:szCs w:val="24"/>
        </w:rPr>
      </w:pPr>
      <w:r w:rsidRPr="008B7C05">
        <w:rPr>
          <w:b/>
          <w:sz w:val="24"/>
          <w:szCs w:val="24"/>
        </w:rPr>
        <w:t>10. Conclusion</w:t>
      </w:r>
    </w:p>
    <w:p w:rsidR="000F195E" w:rsidRPr="008B7C05" w:rsidRDefault="000F195E" w:rsidP="008B7C05">
      <w:pPr>
        <w:spacing w:line="360" w:lineRule="auto"/>
        <w:rPr>
          <w:b/>
          <w:sz w:val="24"/>
          <w:szCs w:val="24"/>
        </w:rPr>
      </w:pPr>
    </w:p>
    <w:p w:rsidR="000F195E" w:rsidRPr="008B7C05" w:rsidRDefault="000F195E" w:rsidP="008B7C05">
      <w:pPr>
        <w:spacing w:line="360" w:lineRule="auto"/>
        <w:jc w:val="both"/>
        <w:rPr>
          <w:sz w:val="24"/>
          <w:szCs w:val="24"/>
        </w:rPr>
      </w:pPr>
      <w:r w:rsidRPr="008B7C05">
        <w:rPr>
          <w:sz w:val="24"/>
          <w:szCs w:val="24"/>
        </w:rPr>
        <w:t>In</w:t>
      </w:r>
      <w:r w:rsidR="00285BAC" w:rsidRPr="008B7C05">
        <w:rPr>
          <w:sz w:val="24"/>
          <w:szCs w:val="24"/>
        </w:rPr>
        <w:t xml:space="preserve"> the light of this experiment liquid limit, plastic limit, and plastic index are learned</w:t>
      </w:r>
      <w:r w:rsidR="00AC19D5" w:rsidRPr="008B7C05">
        <w:rPr>
          <w:sz w:val="24"/>
          <w:szCs w:val="24"/>
        </w:rPr>
        <w:t xml:space="preserve">. Classification of soil is done with respect to calculated results which are LL=68%, PL=28%, PI=LL-PL=40%. However, </w:t>
      </w:r>
      <w:r w:rsidR="00C42758" w:rsidRPr="008B7C05">
        <w:rPr>
          <w:sz w:val="24"/>
          <w:szCs w:val="24"/>
        </w:rPr>
        <w:t xml:space="preserve">we have to take into account the experimental errors caused by </w:t>
      </w:r>
      <w:r w:rsidR="008B7C05" w:rsidRPr="008B7C05">
        <w:rPr>
          <w:sz w:val="24"/>
          <w:szCs w:val="24"/>
        </w:rPr>
        <w:t>measurements and rotation of liquid limit device.</w:t>
      </w:r>
    </w:p>
    <w:p w:rsidR="006B75EB" w:rsidRPr="008B7C05" w:rsidRDefault="006B75EB" w:rsidP="008B7C05">
      <w:pPr>
        <w:spacing w:line="360" w:lineRule="auto"/>
        <w:rPr>
          <w:b/>
          <w:sz w:val="24"/>
          <w:szCs w:val="24"/>
        </w:rPr>
      </w:pPr>
    </w:p>
    <w:p w:rsidR="006B75EB" w:rsidRPr="008B7C05" w:rsidRDefault="006B75EB" w:rsidP="008B7C05">
      <w:pPr>
        <w:spacing w:line="360" w:lineRule="auto"/>
        <w:rPr>
          <w:b/>
          <w:sz w:val="24"/>
          <w:szCs w:val="24"/>
        </w:rPr>
      </w:pPr>
    </w:p>
    <w:p w:rsidR="00CF2DF6" w:rsidRPr="008B7C05" w:rsidRDefault="00CF2DF6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</w:p>
    <w:p w:rsidR="00E8756E" w:rsidRPr="008B7C05" w:rsidRDefault="00E8756E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</w:p>
    <w:p w:rsidR="00E8756E" w:rsidRPr="008B7C05" w:rsidRDefault="00E8756E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</w:p>
    <w:p w:rsidR="00A07531" w:rsidRPr="008B7C05" w:rsidRDefault="00A07531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</w:p>
    <w:p w:rsidR="00A07531" w:rsidRPr="008B7C05" w:rsidRDefault="00A07531" w:rsidP="008B7C05">
      <w:pPr>
        <w:spacing w:line="360" w:lineRule="auto"/>
        <w:ind w:left="116" w:right="80"/>
        <w:jc w:val="both"/>
        <w:rPr>
          <w:b/>
          <w:sz w:val="24"/>
          <w:szCs w:val="24"/>
        </w:rPr>
      </w:pPr>
    </w:p>
    <w:bookmarkEnd w:id="0"/>
    <w:p w:rsidR="00B63249" w:rsidRPr="008B7C05" w:rsidRDefault="00B63249" w:rsidP="008B7C05">
      <w:pPr>
        <w:spacing w:line="360" w:lineRule="auto"/>
        <w:ind w:right="1072"/>
        <w:jc w:val="both"/>
        <w:rPr>
          <w:sz w:val="24"/>
          <w:szCs w:val="24"/>
        </w:rPr>
      </w:pPr>
    </w:p>
    <w:sectPr w:rsidR="00B63249" w:rsidRPr="008B7C05">
      <w:pgSz w:w="11920" w:h="16840"/>
      <w:pgMar w:top="1320" w:right="1300" w:bottom="280" w:left="1300" w:header="0" w:footer="10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BD4" w:rsidRDefault="00292BD4">
      <w:r>
        <w:separator/>
      </w:r>
    </w:p>
  </w:endnote>
  <w:endnote w:type="continuationSeparator" w:id="0">
    <w:p w:rsidR="00292BD4" w:rsidRDefault="0029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249" w:rsidRDefault="00292BD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2.45pt;margin-top:779.2pt;width:42.95pt;height:14pt;z-index:-251659264;mso-position-horizontal-relative:page;mso-position-vertical-relative:page" filled="f" stroked="f">
          <v:textbox style="mso-next-textbox:#_x0000_s2050" inset="0,0,0,0">
            <w:txbxContent>
              <w:p w:rsidR="00B63249" w:rsidRDefault="0088576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gramStart"/>
                <w:r>
                  <w:rPr>
                    <w:sz w:val="24"/>
                    <w:szCs w:val="24"/>
                  </w:rPr>
                  <w:t>p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ge</w:t>
                </w:r>
                <w:proofErr w:type="gramEnd"/>
                <w:r>
                  <w:rPr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666F0">
                  <w:rPr>
                    <w:noProof/>
                    <w:sz w:val="24"/>
                    <w:szCs w:val="24"/>
                  </w:rPr>
                  <w:t>5</w:t>
                </w:r>
                <w:r>
                  <w:fldChar w:fldCharType="end"/>
                </w:r>
                <w:r>
                  <w:rPr>
                    <w:sz w:val="24"/>
                    <w:szCs w:val="24"/>
                  </w:rPr>
                  <w:t>/2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9.8pt;margin-top:782.35pt;width:106.2pt;height:10.05pt;z-index:-251658240;mso-position-horizontal-relative:page;mso-position-vertical-relative:page" filled="f" stroked="f">
          <v:textbox style="mso-next-textbox:#_x0000_s2049" inset="0,0,0,0">
            <w:txbxContent>
              <w:p w:rsidR="00B63249" w:rsidRDefault="0088576D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pacing w:val="-1"/>
                    <w:sz w:val="16"/>
                    <w:szCs w:val="16"/>
                  </w:rPr>
                  <w:t>Pr</w:t>
                </w:r>
                <w:r>
                  <w:rPr>
                    <w:spacing w:val="-2"/>
                    <w:sz w:val="16"/>
                    <w:szCs w:val="16"/>
                  </w:rPr>
                  <w:t>e</w:t>
                </w:r>
                <w:r>
                  <w:rPr>
                    <w:spacing w:val="1"/>
                    <w:sz w:val="16"/>
                    <w:szCs w:val="16"/>
                  </w:rPr>
                  <w:t>p</w:t>
                </w:r>
                <w:r>
                  <w:rPr>
                    <w:sz w:val="16"/>
                    <w:szCs w:val="16"/>
                  </w:rPr>
                  <w:t>a</w:t>
                </w:r>
                <w:r>
                  <w:rPr>
                    <w:spacing w:val="-1"/>
                    <w:sz w:val="16"/>
                    <w:szCs w:val="16"/>
                  </w:rPr>
                  <w:t>r</w:t>
                </w:r>
                <w:r>
                  <w:rPr>
                    <w:spacing w:val="-2"/>
                    <w:sz w:val="16"/>
                    <w:szCs w:val="16"/>
                  </w:rPr>
                  <w:t>e</w:t>
                </w:r>
                <w:r>
                  <w:rPr>
                    <w:sz w:val="16"/>
                    <w:szCs w:val="16"/>
                  </w:rPr>
                  <w:t>d</w:t>
                </w:r>
                <w:r>
                  <w:rPr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spacing w:val="1"/>
                    <w:sz w:val="16"/>
                    <w:szCs w:val="16"/>
                  </w:rPr>
                  <w:t>b</w:t>
                </w:r>
                <w:r>
                  <w:rPr>
                    <w:sz w:val="16"/>
                    <w:szCs w:val="16"/>
                  </w:rPr>
                  <w:t>y</w:t>
                </w:r>
                <w:r>
                  <w:rPr>
                    <w:spacing w:val="-3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spacing w:val="-3"/>
                    <w:sz w:val="16"/>
                    <w:szCs w:val="16"/>
                  </w:rPr>
                  <w:t>K</w:t>
                </w:r>
                <w:r>
                  <w:rPr>
                    <w:sz w:val="16"/>
                    <w:szCs w:val="16"/>
                  </w:rPr>
                  <w:t>a</w:t>
                </w:r>
                <w:r>
                  <w:rPr>
                    <w:spacing w:val="-1"/>
                    <w:sz w:val="16"/>
                    <w:szCs w:val="16"/>
                  </w:rPr>
                  <w:t>r</w:t>
                </w:r>
                <w:r>
                  <w:rPr>
                    <w:spacing w:val="1"/>
                    <w:sz w:val="16"/>
                    <w:szCs w:val="16"/>
                  </w:rPr>
                  <w:t>t</w:t>
                </w:r>
                <w:r>
                  <w:rPr>
                    <w:sz w:val="16"/>
                    <w:szCs w:val="16"/>
                  </w:rPr>
                  <w:t>al</w:t>
                </w:r>
                <w:proofErr w:type="spellEnd"/>
                <w:r>
                  <w:rPr>
                    <w:spacing w:val="-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  <w:szCs w:val="16"/>
                  </w:rPr>
                  <w:t>T</w:t>
                </w:r>
                <w:r>
                  <w:rPr>
                    <w:spacing w:val="-1"/>
                    <w:sz w:val="16"/>
                    <w:szCs w:val="16"/>
                  </w:rPr>
                  <w:t>o</w:t>
                </w:r>
                <w:r>
                  <w:rPr>
                    <w:spacing w:val="1"/>
                    <w:sz w:val="16"/>
                    <w:szCs w:val="16"/>
                  </w:rPr>
                  <w:t>k</w:t>
                </w:r>
                <w:r>
                  <w:rPr>
                    <w:spacing w:val="-2"/>
                    <w:sz w:val="16"/>
                    <w:szCs w:val="16"/>
                  </w:rPr>
                  <w:t>e</w:t>
                </w:r>
                <w:r>
                  <w:rPr>
                    <w:sz w:val="16"/>
                    <w:szCs w:val="16"/>
                  </w:rPr>
                  <w:t>r</w:t>
                </w:r>
                <w:proofErr w:type="spellEnd"/>
                <w:r>
                  <w:rPr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 xml:space="preserve">- </w:t>
                </w:r>
                <w:r>
                  <w:rPr>
                    <w:spacing w:val="1"/>
                    <w:sz w:val="16"/>
                    <w:szCs w:val="16"/>
                  </w:rPr>
                  <w:t>20</w:t>
                </w:r>
                <w:r>
                  <w:rPr>
                    <w:spacing w:val="-1"/>
                    <w:sz w:val="16"/>
                    <w:szCs w:val="16"/>
                  </w:rPr>
                  <w:t>1</w:t>
                </w:r>
                <w:r>
                  <w:rPr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BD4" w:rsidRDefault="00292BD4">
      <w:r>
        <w:separator/>
      </w:r>
    </w:p>
  </w:footnote>
  <w:footnote w:type="continuationSeparator" w:id="0">
    <w:p w:rsidR="00292BD4" w:rsidRDefault="00292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41E0E"/>
    <w:multiLevelType w:val="multilevel"/>
    <w:tmpl w:val="6B66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249"/>
    <w:rsid w:val="00007698"/>
    <w:rsid w:val="000A364E"/>
    <w:rsid w:val="000F195E"/>
    <w:rsid w:val="000F7805"/>
    <w:rsid w:val="00110D7A"/>
    <w:rsid w:val="0011584F"/>
    <w:rsid w:val="00134D14"/>
    <w:rsid w:val="00153011"/>
    <w:rsid w:val="0016209F"/>
    <w:rsid w:val="00212963"/>
    <w:rsid w:val="00247460"/>
    <w:rsid w:val="002479A1"/>
    <w:rsid w:val="00272A4F"/>
    <w:rsid w:val="00285BAC"/>
    <w:rsid w:val="00292BD4"/>
    <w:rsid w:val="00354418"/>
    <w:rsid w:val="003B098A"/>
    <w:rsid w:val="003D6E0B"/>
    <w:rsid w:val="003E4072"/>
    <w:rsid w:val="004476CE"/>
    <w:rsid w:val="004C7955"/>
    <w:rsid w:val="004D4CEE"/>
    <w:rsid w:val="00501FAC"/>
    <w:rsid w:val="00547EB7"/>
    <w:rsid w:val="005D7E14"/>
    <w:rsid w:val="00603B52"/>
    <w:rsid w:val="006326AA"/>
    <w:rsid w:val="00641706"/>
    <w:rsid w:val="006B75EB"/>
    <w:rsid w:val="006C610A"/>
    <w:rsid w:val="006F10F9"/>
    <w:rsid w:val="007673E4"/>
    <w:rsid w:val="007B7E5E"/>
    <w:rsid w:val="007E0EF3"/>
    <w:rsid w:val="007E5AAA"/>
    <w:rsid w:val="00801818"/>
    <w:rsid w:val="0083466F"/>
    <w:rsid w:val="008649D5"/>
    <w:rsid w:val="0088576D"/>
    <w:rsid w:val="008973AA"/>
    <w:rsid w:val="008B7C05"/>
    <w:rsid w:val="008E42BD"/>
    <w:rsid w:val="00903B89"/>
    <w:rsid w:val="00906BE6"/>
    <w:rsid w:val="00954F8A"/>
    <w:rsid w:val="009B0469"/>
    <w:rsid w:val="009D56F3"/>
    <w:rsid w:val="00A07531"/>
    <w:rsid w:val="00A1437E"/>
    <w:rsid w:val="00A16EF1"/>
    <w:rsid w:val="00A84293"/>
    <w:rsid w:val="00A91560"/>
    <w:rsid w:val="00A91F78"/>
    <w:rsid w:val="00A9446D"/>
    <w:rsid w:val="00AC19D5"/>
    <w:rsid w:val="00B63249"/>
    <w:rsid w:val="00B666F0"/>
    <w:rsid w:val="00B727DF"/>
    <w:rsid w:val="00C42758"/>
    <w:rsid w:val="00C50E1F"/>
    <w:rsid w:val="00C66099"/>
    <w:rsid w:val="00C7452D"/>
    <w:rsid w:val="00C845F3"/>
    <w:rsid w:val="00CA770B"/>
    <w:rsid w:val="00CE320D"/>
    <w:rsid w:val="00CF2DF6"/>
    <w:rsid w:val="00D201DA"/>
    <w:rsid w:val="00D400A7"/>
    <w:rsid w:val="00E13430"/>
    <w:rsid w:val="00E409EF"/>
    <w:rsid w:val="00E72A8D"/>
    <w:rsid w:val="00E8756E"/>
    <w:rsid w:val="00EC40F5"/>
    <w:rsid w:val="00EF07E6"/>
    <w:rsid w:val="00F4670B"/>
    <w:rsid w:val="00F815F4"/>
    <w:rsid w:val="00F93FB2"/>
    <w:rsid w:val="00FB7909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8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03B8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202E7-4944-4AD2-A298-D06ACF5D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formattt</cp:lastModifiedBy>
  <cp:revision>17</cp:revision>
  <dcterms:created xsi:type="dcterms:W3CDTF">2014-10-22T21:00:00Z</dcterms:created>
  <dcterms:modified xsi:type="dcterms:W3CDTF">2014-10-23T22:17:00Z</dcterms:modified>
</cp:coreProperties>
</file>